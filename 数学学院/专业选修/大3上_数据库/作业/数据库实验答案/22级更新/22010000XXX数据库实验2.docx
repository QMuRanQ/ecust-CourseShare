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DA458" w14:textId="77777777" w:rsidR="00F800D5" w:rsidRPr="00175CC9" w:rsidRDefault="00F800D5" w:rsidP="00F800D5">
      <w:pPr>
        <w:jc w:val="center"/>
        <w:rPr>
          <w:rFonts w:eastAsia="华文楷体"/>
          <w:b/>
          <w:sz w:val="76"/>
          <w:szCs w:val="76"/>
        </w:rPr>
      </w:pPr>
      <w:r>
        <w:rPr>
          <w:rFonts w:eastAsia="华文楷体" w:hAnsi="华文楷体" w:hint="eastAsia"/>
          <w:b/>
          <w:sz w:val="76"/>
          <w:szCs w:val="76"/>
        </w:rPr>
        <w:t>《</w:t>
      </w:r>
      <w:r w:rsidRPr="00A019E8">
        <w:rPr>
          <w:rFonts w:eastAsia="华文楷体" w:hAnsi="华文楷体" w:hint="eastAsia"/>
          <w:b/>
          <w:sz w:val="76"/>
          <w:szCs w:val="76"/>
        </w:rPr>
        <w:t>数据库原理</w:t>
      </w:r>
      <w:r w:rsidR="004C65D2">
        <w:rPr>
          <w:rFonts w:eastAsia="华文楷体" w:hAnsi="华文楷体" w:hint="eastAsia"/>
          <w:b/>
          <w:sz w:val="76"/>
          <w:szCs w:val="76"/>
        </w:rPr>
        <w:t>及</w:t>
      </w:r>
      <w:r w:rsidRPr="00A019E8">
        <w:rPr>
          <w:rFonts w:eastAsia="华文楷体" w:hAnsi="华文楷体" w:hint="eastAsia"/>
          <w:b/>
          <w:sz w:val="76"/>
          <w:szCs w:val="76"/>
        </w:rPr>
        <w:t>应用</w:t>
      </w:r>
      <w:r>
        <w:rPr>
          <w:rFonts w:eastAsia="华文楷体" w:hAnsi="华文楷体" w:hint="eastAsia"/>
          <w:b/>
          <w:sz w:val="76"/>
          <w:szCs w:val="76"/>
        </w:rPr>
        <w:t>》</w:t>
      </w:r>
    </w:p>
    <w:p w14:paraId="7AC679FD" w14:textId="77777777" w:rsidR="00F800D5" w:rsidRDefault="00F800D5" w:rsidP="00F800D5">
      <w:pPr>
        <w:jc w:val="center"/>
        <w:rPr>
          <w:rFonts w:eastAsia="华文楷体" w:hAnsi="华文楷体"/>
          <w:b/>
          <w:sz w:val="76"/>
          <w:szCs w:val="76"/>
        </w:rPr>
      </w:pPr>
      <w:r w:rsidRPr="00175CC9">
        <w:rPr>
          <w:rFonts w:eastAsia="华文楷体" w:hAnsi="华文楷体"/>
          <w:b/>
          <w:sz w:val="76"/>
          <w:szCs w:val="76"/>
        </w:rPr>
        <w:t>实验</w:t>
      </w:r>
      <w:r>
        <w:rPr>
          <w:rFonts w:eastAsia="华文楷体" w:hAnsi="华文楷体" w:hint="eastAsia"/>
          <w:b/>
          <w:sz w:val="76"/>
          <w:szCs w:val="76"/>
        </w:rPr>
        <w:t>报告</w:t>
      </w:r>
      <w:r>
        <w:rPr>
          <w:rFonts w:eastAsia="华文楷体" w:hAnsi="华文楷体" w:hint="eastAsia"/>
          <w:b/>
          <w:sz w:val="76"/>
          <w:szCs w:val="76"/>
        </w:rPr>
        <w:t>2</w:t>
      </w:r>
    </w:p>
    <w:p w14:paraId="2B42DDB1" w14:textId="77777777" w:rsidR="00F800D5" w:rsidRDefault="00F800D5" w:rsidP="00F800D5">
      <w:pPr>
        <w:jc w:val="center"/>
        <w:rPr>
          <w:rFonts w:eastAsia="华文楷体" w:hAnsi="华文楷体"/>
          <w:b/>
          <w:sz w:val="76"/>
          <w:szCs w:val="76"/>
        </w:rPr>
      </w:pPr>
    </w:p>
    <w:p w14:paraId="3F3F8FAA" w14:textId="77777777" w:rsidR="00F800D5" w:rsidRPr="00A019E8" w:rsidRDefault="00F800D5" w:rsidP="00F800D5">
      <w:pPr>
        <w:jc w:val="center"/>
        <w:rPr>
          <w:rFonts w:eastAsia="华文楷体" w:hAnsi="华文楷体"/>
          <w:b/>
          <w:sz w:val="40"/>
          <w:szCs w:val="40"/>
        </w:rPr>
      </w:pPr>
      <w:r>
        <w:rPr>
          <w:rFonts w:eastAsia="华文楷体" w:hAnsi="华文楷体" w:hint="eastAsia"/>
          <w:b/>
          <w:sz w:val="40"/>
          <w:szCs w:val="40"/>
        </w:rPr>
        <w:t>题目：</w:t>
      </w:r>
      <w:r w:rsidRPr="00F800D5">
        <w:rPr>
          <w:rFonts w:eastAsia="华文楷体" w:hAnsi="华文楷体" w:hint="eastAsia"/>
          <w:b/>
          <w:sz w:val="40"/>
          <w:szCs w:val="40"/>
          <w:u w:val="single"/>
        </w:rPr>
        <w:t>交互式</w:t>
      </w:r>
      <w:r w:rsidRPr="00F800D5">
        <w:rPr>
          <w:rFonts w:eastAsia="华文楷体" w:hAnsi="华文楷体" w:hint="eastAsia"/>
          <w:b/>
          <w:sz w:val="40"/>
          <w:szCs w:val="40"/>
          <w:u w:val="single"/>
        </w:rPr>
        <w:t>SQL</w:t>
      </w:r>
      <w:r w:rsidRPr="00F800D5">
        <w:rPr>
          <w:rFonts w:eastAsia="华文楷体" w:hAnsi="华文楷体" w:hint="eastAsia"/>
          <w:b/>
          <w:sz w:val="40"/>
          <w:szCs w:val="40"/>
          <w:u w:val="single"/>
        </w:rPr>
        <w:t>（二）数据操作</w:t>
      </w:r>
    </w:p>
    <w:p w14:paraId="047747BA" w14:textId="77777777" w:rsidR="00F800D5" w:rsidRPr="00175CC9" w:rsidRDefault="00F800D5" w:rsidP="00F800D5">
      <w:pPr>
        <w:jc w:val="center"/>
        <w:rPr>
          <w:rFonts w:eastAsia="华文楷体"/>
          <w:b/>
          <w:sz w:val="76"/>
          <w:szCs w:val="76"/>
        </w:rPr>
      </w:pPr>
    </w:p>
    <w:p w14:paraId="6F074B50" w14:textId="77777777" w:rsidR="00F800D5" w:rsidRDefault="00F800D5" w:rsidP="00F800D5">
      <w:pPr>
        <w:jc w:val="center"/>
        <w:rPr>
          <w:b/>
          <w:sz w:val="48"/>
          <w:szCs w:val="48"/>
        </w:rPr>
      </w:pPr>
    </w:p>
    <w:p w14:paraId="05E1245E" w14:textId="77777777" w:rsidR="00F800D5" w:rsidRDefault="00F800D5" w:rsidP="00F800D5">
      <w:pPr>
        <w:jc w:val="center"/>
        <w:rPr>
          <w:b/>
          <w:sz w:val="48"/>
          <w:szCs w:val="48"/>
        </w:rPr>
      </w:pPr>
    </w:p>
    <w:p w14:paraId="293CD7A2" w14:textId="77777777" w:rsidR="00F800D5" w:rsidRPr="005B79BF" w:rsidRDefault="00F800D5" w:rsidP="00F800D5">
      <w:pPr>
        <w:jc w:val="center"/>
        <w:rPr>
          <w:b/>
          <w:sz w:val="48"/>
          <w:szCs w:val="4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89"/>
        <w:gridCol w:w="3989"/>
      </w:tblGrid>
      <w:tr w:rsidR="004C65D2" w:rsidRPr="007E089F" w14:paraId="54897F81" w14:textId="77777777" w:rsidTr="00894E9A">
        <w:trPr>
          <w:trHeight w:val="535"/>
        </w:trPr>
        <w:tc>
          <w:tcPr>
            <w:tcW w:w="3989" w:type="dxa"/>
            <w:shd w:val="clear" w:color="auto" w:fill="auto"/>
          </w:tcPr>
          <w:p w14:paraId="1E291F25" w14:textId="77777777" w:rsidR="004C65D2" w:rsidRPr="007E089F" w:rsidRDefault="004C65D2" w:rsidP="00894E9A">
            <w:pPr>
              <w:jc w:val="center"/>
              <w:rPr>
                <w:b/>
                <w:sz w:val="48"/>
                <w:szCs w:val="48"/>
              </w:rPr>
            </w:pPr>
            <w:r w:rsidRPr="007E089F">
              <w:rPr>
                <w:rFonts w:hint="eastAsia"/>
                <w:b/>
                <w:sz w:val="48"/>
                <w:szCs w:val="48"/>
              </w:rPr>
              <w:t>班</w:t>
            </w:r>
            <w:r w:rsidRPr="007E089F">
              <w:rPr>
                <w:rFonts w:hint="eastAsia"/>
                <w:b/>
                <w:sz w:val="48"/>
                <w:szCs w:val="48"/>
              </w:rPr>
              <w:t xml:space="preserve"> </w:t>
            </w:r>
            <w:r w:rsidRPr="007E089F">
              <w:rPr>
                <w:b/>
                <w:sz w:val="48"/>
                <w:szCs w:val="48"/>
              </w:rPr>
              <w:t xml:space="preserve">   </w:t>
            </w:r>
            <w:r w:rsidRPr="007E089F">
              <w:rPr>
                <w:rFonts w:hint="eastAsia"/>
                <w:b/>
                <w:sz w:val="48"/>
                <w:szCs w:val="48"/>
              </w:rPr>
              <w:t>级</w:t>
            </w:r>
          </w:p>
        </w:tc>
        <w:tc>
          <w:tcPr>
            <w:tcW w:w="3989" w:type="dxa"/>
            <w:tcBorders>
              <w:bottom w:val="single" w:sz="18" w:space="0" w:color="auto"/>
            </w:tcBorders>
            <w:shd w:val="clear" w:color="auto" w:fill="auto"/>
          </w:tcPr>
          <w:p w14:paraId="2A9C983F" w14:textId="43284DE2" w:rsidR="004C65D2" w:rsidRPr="007E089F" w:rsidRDefault="004C65D2" w:rsidP="00894E9A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4C65D2" w:rsidRPr="007E089F" w14:paraId="547AA083" w14:textId="77777777" w:rsidTr="00894E9A">
        <w:trPr>
          <w:trHeight w:val="535"/>
        </w:trPr>
        <w:tc>
          <w:tcPr>
            <w:tcW w:w="3989" w:type="dxa"/>
            <w:shd w:val="clear" w:color="auto" w:fill="auto"/>
          </w:tcPr>
          <w:p w14:paraId="39ED50CE" w14:textId="77777777" w:rsidR="004C65D2" w:rsidRPr="007E089F" w:rsidRDefault="004C65D2" w:rsidP="00894E9A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3989" w:type="dxa"/>
            <w:tcBorders>
              <w:top w:val="single" w:sz="18" w:space="0" w:color="auto"/>
            </w:tcBorders>
            <w:shd w:val="clear" w:color="auto" w:fill="auto"/>
          </w:tcPr>
          <w:p w14:paraId="6041B99D" w14:textId="77777777" w:rsidR="004C65D2" w:rsidRPr="007E089F" w:rsidRDefault="004C65D2" w:rsidP="00894E9A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4C65D2" w:rsidRPr="007E089F" w14:paraId="1D9DA5D8" w14:textId="77777777" w:rsidTr="00894E9A">
        <w:trPr>
          <w:trHeight w:val="535"/>
        </w:trPr>
        <w:tc>
          <w:tcPr>
            <w:tcW w:w="3989" w:type="dxa"/>
            <w:shd w:val="clear" w:color="auto" w:fill="auto"/>
          </w:tcPr>
          <w:p w14:paraId="7F6CB1AE" w14:textId="77777777" w:rsidR="004C65D2" w:rsidRPr="007E089F" w:rsidRDefault="004C65D2" w:rsidP="00894E9A">
            <w:pPr>
              <w:jc w:val="center"/>
              <w:rPr>
                <w:b/>
                <w:sz w:val="48"/>
                <w:szCs w:val="48"/>
              </w:rPr>
            </w:pPr>
            <w:r w:rsidRPr="007E089F">
              <w:rPr>
                <w:rFonts w:hint="eastAsia"/>
                <w:b/>
                <w:sz w:val="48"/>
                <w:szCs w:val="48"/>
              </w:rPr>
              <w:t>学</w:t>
            </w:r>
            <w:r w:rsidRPr="007E089F">
              <w:rPr>
                <w:rFonts w:hint="eastAsia"/>
                <w:b/>
                <w:sz w:val="48"/>
                <w:szCs w:val="48"/>
              </w:rPr>
              <w:t xml:space="preserve"> </w:t>
            </w:r>
            <w:r w:rsidRPr="007E089F">
              <w:rPr>
                <w:b/>
                <w:sz w:val="48"/>
                <w:szCs w:val="48"/>
              </w:rPr>
              <w:t xml:space="preserve">   </w:t>
            </w:r>
            <w:r w:rsidRPr="007E089F">
              <w:rPr>
                <w:rFonts w:hint="eastAsia"/>
                <w:b/>
                <w:sz w:val="48"/>
                <w:szCs w:val="48"/>
              </w:rPr>
              <w:t>号</w:t>
            </w:r>
          </w:p>
        </w:tc>
        <w:tc>
          <w:tcPr>
            <w:tcW w:w="3989" w:type="dxa"/>
            <w:tcBorders>
              <w:bottom w:val="single" w:sz="18" w:space="0" w:color="auto"/>
            </w:tcBorders>
            <w:shd w:val="clear" w:color="auto" w:fill="auto"/>
          </w:tcPr>
          <w:p w14:paraId="07E9563A" w14:textId="7C40B595" w:rsidR="004C65D2" w:rsidRPr="007E089F" w:rsidRDefault="004C65D2" w:rsidP="00894E9A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4C65D2" w:rsidRPr="007E089F" w14:paraId="2BC09142" w14:textId="77777777" w:rsidTr="00894E9A">
        <w:trPr>
          <w:trHeight w:val="535"/>
        </w:trPr>
        <w:tc>
          <w:tcPr>
            <w:tcW w:w="3989" w:type="dxa"/>
            <w:shd w:val="clear" w:color="auto" w:fill="auto"/>
          </w:tcPr>
          <w:p w14:paraId="43F020D7" w14:textId="77777777" w:rsidR="004C65D2" w:rsidRPr="007E089F" w:rsidRDefault="004C65D2" w:rsidP="00894E9A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3989" w:type="dxa"/>
            <w:tcBorders>
              <w:top w:val="single" w:sz="18" w:space="0" w:color="auto"/>
            </w:tcBorders>
            <w:shd w:val="clear" w:color="auto" w:fill="auto"/>
          </w:tcPr>
          <w:p w14:paraId="6E28BBFB" w14:textId="77777777" w:rsidR="004C65D2" w:rsidRPr="007E089F" w:rsidRDefault="004C65D2" w:rsidP="00894E9A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4C65D2" w:rsidRPr="007E089F" w14:paraId="4E96AEB7" w14:textId="77777777" w:rsidTr="00894E9A">
        <w:trPr>
          <w:trHeight w:val="535"/>
        </w:trPr>
        <w:tc>
          <w:tcPr>
            <w:tcW w:w="3989" w:type="dxa"/>
            <w:shd w:val="clear" w:color="auto" w:fill="auto"/>
          </w:tcPr>
          <w:p w14:paraId="15915B3C" w14:textId="77777777" w:rsidR="004C65D2" w:rsidRPr="007E089F" w:rsidRDefault="004C65D2" w:rsidP="00894E9A">
            <w:pPr>
              <w:jc w:val="center"/>
              <w:rPr>
                <w:b/>
                <w:sz w:val="48"/>
                <w:szCs w:val="48"/>
              </w:rPr>
            </w:pPr>
            <w:r w:rsidRPr="007E089F">
              <w:rPr>
                <w:rFonts w:hint="eastAsia"/>
                <w:b/>
                <w:sz w:val="48"/>
                <w:szCs w:val="48"/>
              </w:rPr>
              <w:t>姓</w:t>
            </w:r>
            <w:r w:rsidRPr="007E089F">
              <w:rPr>
                <w:rFonts w:hint="eastAsia"/>
                <w:b/>
                <w:sz w:val="48"/>
                <w:szCs w:val="48"/>
              </w:rPr>
              <w:t xml:space="preserve"> </w:t>
            </w:r>
            <w:r w:rsidRPr="007E089F">
              <w:rPr>
                <w:b/>
                <w:sz w:val="48"/>
                <w:szCs w:val="48"/>
              </w:rPr>
              <w:t xml:space="preserve">   </w:t>
            </w:r>
            <w:r w:rsidRPr="007E089F">
              <w:rPr>
                <w:rFonts w:hint="eastAsia"/>
                <w:b/>
                <w:sz w:val="48"/>
                <w:szCs w:val="48"/>
              </w:rPr>
              <w:t>名</w:t>
            </w:r>
          </w:p>
        </w:tc>
        <w:tc>
          <w:tcPr>
            <w:tcW w:w="3989" w:type="dxa"/>
            <w:tcBorders>
              <w:bottom w:val="single" w:sz="18" w:space="0" w:color="auto"/>
            </w:tcBorders>
            <w:shd w:val="clear" w:color="auto" w:fill="auto"/>
          </w:tcPr>
          <w:p w14:paraId="0465C080" w14:textId="59831734" w:rsidR="004C65D2" w:rsidRPr="007E089F" w:rsidRDefault="004C65D2" w:rsidP="00894E9A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4C65D2" w:rsidRPr="007E089F" w14:paraId="7764F7F3" w14:textId="77777777" w:rsidTr="00894E9A">
        <w:trPr>
          <w:trHeight w:val="535"/>
        </w:trPr>
        <w:tc>
          <w:tcPr>
            <w:tcW w:w="3989" w:type="dxa"/>
            <w:shd w:val="clear" w:color="auto" w:fill="auto"/>
          </w:tcPr>
          <w:p w14:paraId="05B96F83" w14:textId="77777777" w:rsidR="004C65D2" w:rsidRPr="007E089F" w:rsidRDefault="004C65D2" w:rsidP="00894E9A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3989" w:type="dxa"/>
            <w:tcBorders>
              <w:top w:val="single" w:sz="18" w:space="0" w:color="auto"/>
            </w:tcBorders>
            <w:shd w:val="clear" w:color="auto" w:fill="auto"/>
          </w:tcPr>
          <w:p w14:paraId="35F79D94" w14:textId="77777777" w:rsidR="004C65D2" w:rsidRPr="007E089F" w:rsidRDefault="004C65D2" w:rsidP="00894E9A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4C65D2" w:rsidRPr="007E089F" w14:paraId="56D073DD" w14:textId="77777777" w:rsidTr="00894E9A">
        <w:trPr>
          <w:trHeight w:val="535"/>
        </w:trPr>
        <w:tc>
          <w:tcPr>
            <w:tcW w:w="3989" w:type="dxa"/>
            <w:shd w:val="clear" w:color="auto" w:fill="auto"/>
          </w:tcPr>
          <w:p w14:paraId="77892687" w14:textId="77777777" w:rsidR="004C65D2" w:rsidRPr="007E089F" w:rsidRDefault="004C65D2" w:rsidP="00894E9A">
            <w:pPr>
              <w:jc w:val="center"/>
              <w:rPr>
                <w:b/>
                <w:sz w:val="48"/>
                <w:szCs w:val="48"/>
              </w:rPr>
            </w:pPr>
            <w:r w:rsidRPr="007E089F">
              <w:rPr>
                <w:rFonts w:hint="eastAsia"/>
                <w:b/>
                <w:sz w:val="48"/>
                <w:szCs w:val="48"/>
              </w:rPr>
              <w:t>批阅教师</w:t>
            </w:r>
          </w:p>
        </w:tc>
        <w:tc>
          <w:tcPr>
            <w:tcW w:w="3989" w:type="dxa"/>
            <w:tcBorders>
              <w:bottom w:val="single" w:sz="18" w:space="0" w:color="auto"/>
            </w:tcBorders>
            <w:shd w:val="clear" w:color="auto" w:fill="auto"/>
          </w:tcPr>
          <w:p w14:paraId="6397EF9E" w14:textId="77777777" w:rsidR="004C65D2" w:rsidRPr="007E089F" w:rsidRDefault="004C65D2" w:rsidP="00894E9A">
            <w:pPr>
              <w:jc w:val="center"/>
              <w:rPr>
                <w:b/>
                <w:sz w:val="48"/>
                <w:szCs w:val="48"/>
              </w:rPr>
            </w:pPr>
            <w:r w:rsidRPr="007E089F">
              <w:rPr>
                <w:rFonts w:hint="eastAsia"/>
                <w:b/>
                <w:sz w:val="48"/>
                <w:szCs w:val="48"/>
              </w:rPr>
              <w:t>赵宏庆</w:t>
            </w:r>
          </w:p>
        </w:tc>
      </w:tr>
    </w:tbl>
    <w:p w14:paraId="15F9BB9B" w14:textId="77777777" w:rsidR="00D573D0" w:rsidRDefault="00D573D0" w:rsidP="00F800D5">
      <w:pPr>
        <w:ind w:firstLine="1300"/>
        <w:rPr>
          <w:b/>
          <w:sz w:val="48"/>
          <w:szCs w:val="48"/>
          <w:u w:val="single"/>
        </w:rPr>
      </w:pPr>
    </w:p>
    <w:p w14:paraId="289EE660" w14:textId="77777777" w:rsidR="00F800D5" w:rsidRDefault="00F800D5" w:rsidP="00F800D5">
      <w:pPr>
        <w:ind w:firstLine="1300"/>
        <w:rPr>
          <w:b/>
          <w:sz w:val="48"/>
          <w:szCs w:val="48"/>
          <w:u w:val="single"/>
        </w:rPr>
      </w:pPr>
    </w:p>
    <w:p w14:paraId="72F8CC23" w14:textId="77777777" w:rsidR="00F800D5" w:rsidRDefault="00F800D5" w:rsidP="00F800D5">
      <w:pPr>
        <w:ind w:firstLine="1300"/>
        <w:rPr>
          <w:rFonts w:eastAsia="黑体"/>
          <w:spacing w:val="20"/>
          <w:sz w:val="28"/>
        </w:rPr>
      </w:pPr>
    </w:p>
    <w:p w14:paraId="4DBC3DB2" w14:textId="77777777" w:rsidR="003461E7" w:rsidRDefault="003461E7" w:rsidP="00F800D5">
      <w:pPr>
        <w:ind w:firstLine="1300"/>
        <w:rPr>
          <w:rFonts w:eastAsia="黑体"/>
          <w:spacing w:val="20"/>
          <w:sz w:val="28"/>
        </w:rPr>
      </w:pPr>
    </w:p>
    <w:p w14:paraId="4997AD8E" w14:textId="77777777" w:rsidR="003461E7" w:rsidRDefault="003461E7" w:rsidP="003461E7">
      <w:pPr>
        <w:jc w:val="center"/>
        <w:rPr>
          <w:rFonts w:eastAsia="黑体"/>
          <w:spacing w:val="20"/>
          <w:sz w:val="28"/>
        </w:rPr>
      </w:pPr>
    </w:p>
    <w:p w14:paraId="5AE9FCE5" w14:textId="77777777" w:rsidR="003461E7" w:rsidRPr="0057034C" w:rsidRDefault="003461E7" w:rsidP="003461E7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数据库</w:t>
      </w:r>
      <w:r w:rsidRPr="0057034C">
        <w:rPr>
          <w:b/>
          <w:sz w:val="36"/>
          <w:szCs w:val="36"/>
        </w:rPr>
        <w:t xml:space="preserve"> </w:t>
      </w:r>
      <w:r w:rsidRPr="0057034C">
        <w:rPr>
          <w:rFonts w:hint="eastAsia"/>
          <w:b/>
          <w:sz w:val="36"/>
          <w:szCs w:val="36"/>
        </w:rPr>
        <w:t>实验</w:t>
      </w:r>
      <w:r w:rsidRPr="0057034C">
        <w:rPr>
          <w:b/>
          <w:sz w:val="36"/>
          <w:szCs w:val="36"/>
        </w:rPr>
        <w:t>评分标准</w:t>
      </w:r>
      <w:r w:rsidRPr="0057034C">
        <w:rPr>
          <w:b/>
          <w:sz w:val="36"/>
          <w:szCs w:val="36"/>
        </w:rPr>
        <w:br/>
      </w:r>
    </w:p>
    <w:p w14:paraId="5D97D500" w14:textId="77777777" w:rsidR="003461E7" w:rsidRPr="00CF4922" w:rsidRDefault="003461E7" w:rsidP="003461E7">
      <w:pPr>
        <w:pStyle w:val="a9"/>
        <w:numPr>
          <w:ilvl w:val="0"/>
          <w:numId w:val="13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成绩为</w:t>
      </w:r>
      <w:r w:rsidRPr="00CF4922">
        <w:rPr>
          <w:rFonts w:ascii="Times New Roman" w:eastAsia="等线 Light" w:hAnsi="Times New Roman" w:hint="eastAsia"/>
          <w:sz w:val="24"/>
          <w:szCs w:val="24"/>
        </w:rPr>
        <w:t>A</w:t>
      </w:r>
      <w:r w:rsidRPr="00CF4922">
        <w:rPr>
          <w:rFonts w:ascii="Times New Roman" w:eastAsia="等线 Light" w:hAnsi="Times New Roman" w:hint="eastAsia"/>
          <w:sz w:val="24"/>
          <w:szCs w:val="24"/>
        </w:rPr>
        <w:t>：</w:t>
      </w:r>
    </w:p>
    <w:p w14:paraId="24D34BDA" w14:textId="77777777" w:rsidR="003461E7" w:rsidRPr="00CF4922" w:rsidRDefault="003461E7" w:rsidP="003461E7">
      <w:pPr>
        <w:pStyle w:val="a9"/>
        <w:numPr>
          <w:ilvl w:val="1"/>
          <w:numId w:val="13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圆满的完成了各项要求</w:t>
      </w:r>
    </w:p>
    <w:p w14:paraId="59119E6B" w14:textId="77777777" w:rsidR="003461E7" w:rsidRPr="00CF4922" w:rsidRDefault="003461E7" w:rsidP="003461E7">
      <w:pPr>
        <w:pStyle w:val="a9"/>
        <w:numPr>
          <w:ilvl w:val="1"/>
          <w:numId w:val="13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回答不完整（错误处）少于</w:t>
      </w:r>
      <w:r w:rsidRPr="00CF4922">
        <w:rPr>
          <w:rFonts w:ascii="Times New Roman" w:eastAsia="等线 Light" w:hAnsi="Times New Roman" w:hint="eastAsia"/>
          <w:sz w:val="24"/>
          <w:szCs w:val="24"/>
        </w:rPr>
        <w:t>2</w:t>
      </w:r>
      <w:r w:rsidRPr="00CF4922">
        <w:rPr>
          <w:rFonts w:ascii="Times New Roman" w:eastAsia="等线 Light" w:hAnsi="Times New Roman" w:hint="eastAsia"/>
          <w:sz w:val="24"/>
          <w:szCs w:val="24"/>
        </w:rPr>
        <w:t>处</w:t>
      </w:r>
    </w:p>
    <w:p w14:paraId="13F75FDE" w14:textId="77777777" w:rsidR="003461E7" w:rsidRPr="00CF4922" w:rsidRDefault="003461E7" w:rsidP="003461E7">
      <w:pPr>
        <w:pStyle w:val="a9"/>
        <w:numPr>
          <w:ilvl w:val="0"/>
          <w:numId w:val="13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/>
          <w:sz w:val="24"/>
          <w:szCs w:val="24"/>
        </w:rPr>
        <w:t>成绩为</w:t>
      </w:r>
      <w:r w:rsidRPr="00CF4922">
        <w:rPr>
          <w:rFonts w:ascii="Times New Roman" w:eastAsia="等线 Light" w:hAnsi="Times New Roman" w:hint="eastAsia"/>
          <w:sz w:val="24"/>
          <w:szCs w:val="24"/>
        </w:rPr>
        <w:t xml:space="preserve"> </w:t>
      </w:r>
      <w:r w:rsidRPr="00CF4922">
        <w:rPr>
          <w:rFonts w:ascii="Times New Roman" w:eastAsia="等线 Light" w:hAnsi="Times New Roman"/>
          <w:sz w:val="24"/>
          <w:szCs w:val="24"/>
        </w:rPr>
        <w:t>B</w:t>
      </w:r>
      <w:r w:rsidRPr="00CF4922">
        <w:rPr>
          <w:rFonts w:ascii="Times New Roman" w:eastAsia="等线 Light" w:hAnsi="Times New Roman" w:hint="eastAsia"/>
          <w:sz w:val="24"/>
          <w:szCs w:val="24"/>
        </w:rPr>
        <w:t>：</w:t>
      </w:r>
    </w:p>
    <w:p w14:paraId="142577D5" w14:textId="77777777" w:rsidR="003461E7" w:rsidRPr="00CF4922" w:rsidRDefault="003461E7" w:rsidP="003461E7">
      <w:pPr>
        <w:pStyle w:val="a9"/>
        <w:numPr>
          <w:ilvl w:val="1"/>
          <w:numId w:val="13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回答不完整（错误处）大于等于</w:t>
      </w:r>
      <w:r w:rsidRPr="00CF4922">
        <w:rPr>
          <w:rFonts w:ascii="Times New Roman" w:eastAsia="等线 Light" w:hAnsi="Times New Roman" w:hint="eastAsia"/>
          <w:sz w:val="24"/>
          <w:szCs w:val="24"/>
        </w:rPr>
        <w:t>2</w:t>
      </w:r>
      <w:r w:rsidRPr="00CF4922">
        <w:rPr>
          <w:rFonts w:ascii="Times New Roman" w:eastAsia="等线 Light" w:hAnsi="Times New Roman" w:hint="eastAsia"/>
          <w:sz w:val="24"/>
          <w:szCs w:val="24"/>
        </w:rPr>
        <w:t>少于</w:t>
      </w:r>
      <w:r w:rsidRPr="00CF4922">
        <w:rPr>
          <w:rFonts w:ascii="Times New Roman" w:eastAsia="等线 Light" w:hAnsi="Times New Roman" w:hint="eastAsia"/>
          <w:sz w:val="24"/>
          <w:szCs w:val="24"/>
        </w:rPr>
        <w:t>4</w:t>
      </w:r>
      <w:r w:rsidRPr="00CF4922">
        <w:rPr>
          <w:rFonts w:ascii="Times New Roman" w:eastAsia="等线 Light" w:hAnsi="Times New Roman" w:hint="eastAsia"/>
          <w:sz w:val="24"/>
          <w:szCs w:val="24"/>
        </w:rPr>
        <w:t>处</w:t>
      </w:r>
    </w:p>
    <w:p w14:paraId="7C72D1FC" w14:textId="77777777" w:rsidR="003461E7" w:rsidRPr="00CF4922" w:rsidRDefault="003461E7" w:rsidP="003461E7">
      <w:pPr>
        <w:pStyle w:val="a9"/>
        <w:numPr>
          <w:ilvl w:val="1"/>
          <w:numId w:val="13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或者补交报告</w:t>
      </w:r>
      <w:r w:rsidRPr="00CF4922">
        <w:rPr>
          <w:rFonts w:ascii="Times New Roman" w:eastAsia="等线 Light" w:hAnsi="Times New Roman" w:hint="eastAsia"/>
          <w:sz w:val="24"/>
          <w:szCs w:val="24"/>
        </w:rPr>
        <w:t>,</w:t>
      </w:r>
      <w:r w:rsidRPr="00CF4922">
        <w:rPr>
          <w:rFonts w:ascii="Times New Roman" w:eastAsia="等线 Light" w:hAnsi="Times New Roman" w:hint="eastAsia"/>
          <w:sz w:val="24"/>
          <w:szCs w:val="24"/>
        </w:rPr>
        <w:t>或没有按要求填写自我评价</w:t>
      </w:r>
    </w:p>
    <w:p w14:paraId="5BEEA5CF" w14:textId="77777777" w:rsidR="003461E7" w:rsidRPr="00CF4922" w:rsidRDefault="003461E7" w:rsidP="003461E7">
      <w:pPr>
        <w:pStyle w:val="a9"/>
        <w:numPr>
          <w:ilvl w:val="0"/>
          <w:numId w:val="13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成绩为</w:t>
      </w:r>
      <w:r w:rsidRPr="00CF4922">
        <w:rPr>
          <w:rFonts w:ascii="Times New Roman" w:eastAsia="等线 Light" w:hAnsi="Times New Roman" w:hint="eastAsia"/>
          <w:sz w:val="24"/>
          <w:szCs w:val="24"/>
        </w:rPr>
        <w:t>C</w:t>
      </w:r>
    </w:p>
    <w:p w14:paraId="6D5BDA60" w14:textId="77777777" w:rsidR="003461E7" w:rsidRPr="00CF4922" w:rsidRDefault="003461E7" w:rsidP="003461E7">
      <w:pPr>
        <w:pStyle w:val="a9"/>
        <w:numPr>
          <w:ilvl w:val="1"/>
          <w:numId w:val="13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回答不完整（错误处）为</w:t>
      </w:r>
      <w:r w:rsidRPr="00CF4922">
        <w:rPr>
          <w:rFonts w:ascii="Times New Roman" w:eastAsia="等线 Light" w:hAnsi="Times New Roman"/>
          <w:sz w:val="24"/>
          <w:szCs w:val="24"/>
        </w:rPr>
        <w:t>4</w:t>
      </w:r>
      <w:r w:rsidRPr="00CF4922">
        <w:rPr>
          <w:rFonts w:ascii="Times New Roman" w:eastAsia="等线 Light" w:hAnsi="Times New Roman" w:hint="eastAsia"/>
          <w:sz w:val="24"/>
          <w:szCs w:val="24"/>
        </w:rPr>
        <w:t>-</w:t>
      </w:r>
      <w:r w:rsidRPr="00CF4922">
        <w:rPr>
          <w:rFonts w:ascii="Times New Roman" w:eastAsia="等线 Light" w:hAnsi="Times New Roman"/>
          <w:sz w:val="24"/>
          <w:szCs w:val="24"/>
        </w:rPr>
        <w:t>6</w:t>
      </w:r>
      <w:r w:rsidRPr="00CF4922">
        <w:rPr>
          <w:rFonts w:ascii="Times New Roman" w:eastAsia="等线 Light" w:hAnsi="Times New Roman" w:hint="eastAsia"/>
          <w:sz w:val="24"/>
          <w:szCs w:val="24"/>
        </w:rPr>
        <w:t>处</w:t>
      </w:r>
    </w:p>
    <w:p w14:paraId="77D58F74" w14:textId="77777777" w:rsidR="003461E7" w:rsidRPr="00CF4922" w:rsidRDefault="003461E7" w:rsidP="003461E7">
      <w:pPr>
        <w:pStyle w:val="a9"/>
        <w:numPr>
          <w:ilvl w:val="1"/>
          <w:numId w:val="13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或者</w:t>
      </w:r>
      <w:r>
        <w:rPr>
          <w:rFonts w:hint="eastAsia"/>
        </w:rPr>
        <w:t>成绩达到</w:t>
      </w:r>
      <w:r>
        <w:rPr>
          <w:rFonts w:hint="eastAsia"/>
        </w:rPr>
        <w:t>B</w:t>
      </w:r>
      <w:r>
        <w:rPr>
          <w:rFonts w:hint="eastAsia"/>
        </w:rPr>
        <w:t>，但是的补交的作业。</w:t>
      </w:r>
    </w:p>
    <w:p w14:paraId="56ED5BA3" w14:textId="77777777" w:rsidR="003461E7" w:rsidRPr="00CF4922" w:rsidRDefault="003461E7" w:rsidP="003461E7">
      <w:pPr>
        <w:pStyle w:val="a9"/>
        <w:numPr>
          <w:ilvl w:val="0"/>
          <w:numId w:val="13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成绩为</w:t>
      </w:r>
      <w:r w:rsidRPr="00CF4922">
        <w:rPr>
          <w:rFonts w:ascii="Times New Roman" w:eastAsia="等线 Light" w:hAnsi="Times New Roman" w:hint="eastAsia"/>
          <w:sz w:val="24"/>
          <w:szCs w:val="24"/>
        </w:rPr>
        <w:t>D</w:t>
      </w:r>
      <w:r w:rsidRPr="00CF4922">
        <w:rPr>
          <w:rFonts w:ascii="Times New Roman" w:eastAsia="等线 Light" w:hAnsi="Times New Roman" w:hint="eastAsia"/>
          <w:sz w:val="24"/>
          <w:szCs w:val="24"/>
        </w:rPr>
        <w:t>：</w:t>
      </w:r>
    </w:p>
    <w:p w14:paraId="6AE157DA" w14:textId="77777777" w:rsidR="003461E7" w:rsidRPr="00CF4922" w:rsidRDefault="003461E7" w:rsidP="003461E7">
      <w:pPr>
        <w:pStyle w:val="a9"/>
        <w:numPr>
          <w:ilvl w:val="1"/>
          <w:numId w:val="13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代码</w:t>
      </w:r>
      <w:r w:rsidRPr="00CF4922">
        <w:rPr>
          <w:rFonts w:ascii="Times New Roman" w:eastAsia="等线 Light" w:hAnsi="Times New Roman"/>
          <w:sz w:val="24"/>
          <w:szCs w:val="24"/>
        </w:rPr>
        <w:t>有</w:t>
      </w:r>
      <w:r w:rsidRPr="00CF4922">
        <w:rPr>
          <w:rFonts w:ascii="Times New Roman" w:eastAsia="等线 Light" w:hAnsi="Times New Roman" w:hint="eastAsia"/>
          <w:sz w:val="24"/>
          <w:szCs w:val="24"/>
        </w:rPr>
        <w:t>错误或者内容不完整项多于</w:t>
      </w:r>
      <w:r w:rsidRPr="00CF4922">
        <w:rPr>
          <w:rFonts w:ascii="Times New Roman" w:eastAsia="等线 Light" w:hAnsi="Times New Roman"/>
          <w:sz w:val="24"/>
          <w:szCs w:val="24"/>
        </w:rPr>
        <w:t>6</w:t>
      </w:r>
      <w:r w:rsidRPr="00CF4922">
        <w:rPr>
          <w:rFonts w:ascii="Times New Roman" w:eastAsia="等线 Light" w:hAnsi="Times New Roman" w:hint="eastAsia"/>
          <w:sz w:val="24"/>
          <w:szCs w:val="24"/>
        </w:rPr>
        <w:t>处</w:t>
      </w:r>
    </w:p>
    <w:p w14:paraId="61F425A7" w14:textId="77777777" w:rsidR="003461E7" w:rsidRPr="00CF4922" w:rsidRDefault="003461E7" w:rsidP="003461E7">
      <w:pPr>
        <w:pStyle w:val="a9"/>
        <w:numPr>
          <w:ilvl w:val="1"/>
          <w:numId w:val="13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或者</w:t>
      </w:r>
      <w:r>
        <w:rPr>
          <w:rFonts w:hint="eastAsia"/>
        </w:rPr>
        <w:t>成绩达到</w:t>
      </w:r>
      <w:r>
        <w:rPr>
          <w:rFonts w:hint="eastAsia"/>
        </w:rPr>
        <w:t>C</w:t>
      </w:r>
      <w:r>
        <w:rPr>
          <w:rFonts w:hint="eastAsia"/>
        </w:rPr>
        <w:t>，但是的补交的作业。</w:t>
      </w:r>
    </w:p>
    <w:p w14:paraId="6E556164" w14:textId="77777777" w:rsidR="003461E7" w:rsidRDefault="003461E7" w:rsidP="003461E7">
      <w:pPr>
        <w:pStyle w:val="a9"/>
        <w:numPr>
          <w:ilvl w:val="0"/>
          <w:numId w:val="13"/>
        </w:numPr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  <w:r w:rsidRPr="00CF4922">
        <w:rPr>
          <w:rFonts w:ascii="Times New Roman" w:eastAsia="等线 Light" w:hAnsi="Times New Roman" w:hint="eastAsia"/>
          <w:sz w:val="24"/>
          <w:szCs w:val="24"/>
        </w:rPr>
        <w:t>不交</w:t>
      </w:r>
      <w:r w:rsidRPr="00CF4922">
        <w:rPr>
          <w:rFonts w:ascii="Times New Roman" w:eastAsia="等线 Light" w:hAnsi="Times New Roman"/>
          <w:sz w:val="24"/>
          <w:szCs w:val="24"/>
        </w:rPr>
        <w:t>作业或者</w:t>
      </w:r>
      <w:r w:rsidRPr="00CF4922">
        <w:rPr>
          <w:rFonts w:ascii="Times New Roman" w:eastAsia="等线 Light" w:hAnsi="Times New Roman" w:hint="eastAsia"/>
          <w:sz w:val="24"/>
          <w:szCs w:val="24"/>
        </w:rPr>
        <w:t>抄袭</w:t>
      </w:r>
      <w:r w:rsidRPr="00CF4922">
        <w:rPr>
          <w:rFonts w:ascii="Times New Roman" w:eastAsia="等线 Light" w:hAnsi="Times New Roman"/>
          <w:sz w:val="24"/>
          <w:szCs w:val="24"/>
        </w:rPr>
        <w:t>作业成绩为</w:t>
      </w:r>
      <w:r w:rsidRPr="00CF4922">
        <w:rPr>
          <w:rFonts w:ascii="Times New Roman" w:eastAsia="等线 Light" w:hAnsi="Times New Roman" w:hint="eastAsia"/>
          <w:sz w:val="24"/>
          <w:szCs w:val="24"/>
        </w:rPr>
        <w:t>0</w:t>
      </w:r>
    </w:p>
    <w:p w14:paraId="5C861E7B" w14:textId="77777777" w:rsidR="003461E7" w:rsidRDefault="003461E7" w:rsidP="003461E7">
      <w:pPr>
        <w:pStyle w:val="a9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204C36EB" w14:textId="77777777" w:rsidR="003461E7" w:rsidRDefault="003461E7" w:rsidP="003461E7">
      <w:pPr>
        <w:pStyle w:val="a9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26E38DDE" w14:textId="77777777" w:rsidR="003461E7" w:rsidRDefault="003461E7" w:rsidP="003461E7">
      <w:pPr>
        <w:pStyle w:val="a9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02C655D8" w14:textId="77777777" w:rsidR="003461E7" w:rsidRDefault="003461E7" w:rsidP="003461E7">
      <w:pPr>
        <w:pStyle w:val="a9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0DD7EAEE" w14:textId="77777777" w:rsidR="003461E7" w:rsidRDefault="003461E7" w:rsidP="003461E7">
      <w:pPr>
        <w:pStyle w:val="a9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2F5C6D6D" w14:textId="77777777" w:rsidR="003461E7" w:rsidRDefault="003461E7" w:rsidP="003461E7">
      <w:pPr>
        <w:pStyle w:val="a9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07DECB96" w14:textId="77777777" w:rsidR="003461E7" w:rsidRDefault="003461E7" w:rsidP="003461E7">
      <w:pPr>
        <w:pStyle w:val="a9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0934FCEE" w14:textId="77777777" w:rsidR="003461E7" w:rsidRDefault="003461E7" w:rsidP="003461E7">
      <w:pPr>
        <w:pStyle w:val="a9"/>
        <w:spacing w:line="360" w:lineRule="auto"/>
        <w:ind w:firstLineChars="0"/>
        <w:rPr>
          <w:rFonts w:ascii="Times New Roman" w:eastAsia="等线 Light" w:hAnsi="Times New Roman"/>
          <w:sz w:val="24"/>
          <w:szCs w:val="24"/>
        </w:rPr>
      </w:pPr>
    </w:p>
    <w:p w14:paraId="50D7FC38" w14:textId="77777777" w:rsidR="004C65D2" w:rsidRDefault="004C65D2" w:rsidP="004C65D2">
      <w:pPr>
        <w:rPr>
          <w:sz w:val="24"/>
        </w:rPr>
      </w:pPr>
      <w:r>
        <w:rPr>
          <w:rFonts w:hint="eastAsia"/>
          <w:sz w:val="24"/>
        </w:rPr>
        <w:lastRenderedPageBreak/>
        <w:t>***************************************************************************</w:t>
      </w:r>
    </w:p>
    <w:p w14:paraId="08F3CE4F" w14:textId="77777777" w:rsidR="004C65D2" w:rsidRPr="00475EEA" w:rsidRDefault="004C65D2" w:rsidP="004C65D2">
      <w:pPr>
        <w:rPr>
          <w:sz w:val="24"/>
        </w:rPr>
      </w:pPr>
      <w:r w:rsidRPr="00475EEA">
        <w:rPr>
          <w:rFonts w:hint="eastAsia"/>
          <w:b/>
          <w:sz w:val="24"/>
        </w:rPr>
        <w:t>实验名称</w:t>
      </w:r>
      <w:r w:rsidRPr="00475EEA">
        <w:rPr>
          <w:rFonts w:hint="eastAsia"/>
          <w:sz w:val="24"/>
        </w:rPr>
        <w:t>：交互式</w:t>
      </w:r>
      <w:r w:rsidRPr="00475EEA">
        <w:rPr>
          <w:rFonts w:hint="eastAsia"/>
          <w:sz w:val="24"/>
        </w:rPr>
        <w:t>SQL</w:t>
      </w:r>
      <w:r w:rsidRPr="00475EEA">
        <w:rPr>
          <w:rFonts w:hint="eastAsia"/>
          <w:sz w:val="24"/>
        </w:rPr>
        <w:t>（</w:t>
      </w:r>
      <w:r>
        <w:rPr>
          <w:rFonts w:hint="eastAsia"/>
          <w:sz w:val="24"/>
        </w:rPr>
        <w:t>二</w:t>
      </w:r>
      <w:r w:rsidRPr="00475EEA">
        <w:rPr>
          <w:rFonts w:hint="eastAsia"/>
          <w:sz w:val="24"/>
        </w:rPr>
        <w:t>）数据定义</w:t>
      </w:r>
      <w:r w:rsidRPr="00475EEA">
        <w:rPr>
          <w:rFonts w:hint="eastAsia"/>
          <w:sz w:val="24"/>
        </w:rPr>
        <w:t xml:space="preserve"> </w:t>
      </w:r>
    </w:p>
    <w:p w14:paraId="0C3E57A3" w14:textId="77777777" w:rsidR="004C65D2" w:rsidRPr="00475EEA" w:rsidRDefault="004C65D2" w:rsidP="004C65D2">
      <w:pPr>
        <w:rPr>
          <w:sz w:val="24"/>
        </w:rPr>
      </w:pPr>
      <w:r w:rsidRPr="00475EEA">
        <w:rPr>
          <w:rFonts w:hint="eastAsia"/>
          <w:b/>
          <w:sz w:val="24"/>
        </w:rPr>
        <w:t>实验地点</w:t>
      </w:r>
      <w:r w:rsidRPr="00475EEA">
        <w:rPr>
          <w:rFonts w:hint="eastAsia"/>
          <w:sz w:val="24"/>
        </w:rPr>
        <w:t>：学院机房</w:t>
      </w:r>
    </w:p>
    <w:p w14:paraId="4EB4BEC3" w14:textId="77777777" w:rsidR="004C65D2" w:rsidRPr="00475EEA" w:rsidRDefault="004C65D2" w:rsidP="004C65D2">
      <w:pPr>
        <w:rPr>
          <w:sz w:val="24"/>
        </w:rPr>
      </w:pPr>
      <w:r w:rsidRPr="00475EEA">
        <w:rPr>
          <w:rFonts w:hint="eastAsia"/>
          <w:b/>
          <w:sz w:val="24"/>
        </w:rPr>
        <w:t>所使用的工具软件及环境</w:t>
      </w:r>
      <w:r w:rsidRPr="00475EEA">
        <w:rPr>
          <w:rFonts w:hint="eastAsia"/>
          <w:sz w:val="24"/>
        </w:rPr>
        <w:t>：</w:t>
      </w:r>
      <w:r w:rsidRPr="00475EEA">
        <w:rPr>
          <w:sz w:val="24"/>
        </w:rPr>
        <w:t xml:space="preserve">MS SQL Server2012 </w:t>
      </w:r>
    </w:p>
    <w:p w14:paraId="070721AD" w14:textId="77777777" w:rsidR="004C65D2" w:rsidRPr="00475EEA" w:rsidRDefault="004C65D2" w:rsidP="004C65D2">
      <w:pPr>
        <w:rPr>
          <w:sz w:val="24"/>
        </w:rPr>
      </w:pPr>
      <w:r w:rsidRPr="00475EEA">
        <w:rPr>
          <w:rFonts w:hint="eastAsia"/>
          <w:sz w:val="24"/>
        </w:rPr>
        <w:t>***************************************************************************</w:t>
      </w:r>
    </w:p>
    <w:p w14:paraId="37A38D5D" w14:textId="77777777" w:rsidR="004C65D2" w:rsidRPr="00475EEA" w:rsidRDefault="004C65D2" w:rsidP="004C65D2">
      <w:pPr>
        <w:spacing w:line="360" w:lineRule="auto"/>
        <w:jc w:val="center"/>
        <w:rPr>
          <w:b/>
          <w:b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4C65D2" w:rsidRPr="00475EEA" w14:paraId="4BB1E3C6" w14:textId="77777777" w:rsidTr="00894E9A">
        <w:tc>
          <w:tcPr>
            <w:tcW w:w="9889" w:type="dxa"/>
            <w:shd w:val="clear" w:color="auto" w:fill="auto"/>
          </w:tcPr>
          <w:p w14:paraId="18730660" w14:textId="77777777" w:rsidR="004C65D2" w:rsidRPr="00475EEA" w:rsidRDefault="004C65D2" w:rsidP="004C65D2">
            <w:pPr>
              <w:numPr>
                <w:ilvl w:val="0"/>
                <w:numId w:val="14"/>
              </w:numPr>
              <w:spacing w:line="360" w:lineRule="auto"/>
              <w:rPr>
                <w:sz w:val="24"/>
              </w:rPr>
            </w:pPr>
            <w:r w:rsidRPr="00475EEA">
              <w:rPr>
                <w:rFonts w:hint="eastAsia"/>
                <w:sz w:val="24"/>
              </w:rPr>
              <w:t>实验目的：</w:t>
            </w:r>
          </w:p>
          <w:p w14:paraId="0FC83F55" w14:textId="77777777" w:rsidR="004C65D2" w:rsidRDefault="004C65D2" w:rsidP="004C65D2">
            <w:pPr>
              <w:ind w:leftChars="200" w:left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．熟悉数据库的交互式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工具。</w:t>
            </w:r>
          </w:p>
          <w:p w14:paraId="10326B09" w14:textId="77777777" w:rsidR="004C65D2" w:rsidRDefault="004C65D2" w:rsidP="004C65D2">
            <w:pPr>
              <w:ind w:leftChars="200" w:left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．熟悉通过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对数据库进行操作。</w:t>
            </w:r>
          </w:p>
          <w:p w14:paraId="7940F2DC" w14:textId="77777777" w:rsidR="004C65D2" w:rsidRPr="000B59F8" w:rsidRDefault="004C65D2" w:rsidP="000B59F8">
            <w:pPr>
              <w:ind w:leftChars="200" w:left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．完成作业的上机练习。</w:t>
            </w:r>
          </w:p>
        </w:tc>
      </w:tr>
    </w:tbl>
    <w:p w14:paraId="027BF488" w14:textId="77777777" w:rsidR="004C65D2" w:rsidRPr="00475EEA" w:rsidRDefault="004C65D2" w:rsidP="004C65D2">
      <w:pPr>
        <w:spacing w:line="360" w:lineRule="auto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4C65D2" w:rsidRPr="00475EEA" w14:paraId="2FEBAD39" w14:textId="77777777" w:rsidTr="00894E9A">
        <w:tc>
          <w:tcPr>
            <w:tcW w:w="9889" w:type="dxa"/>
            <w:shd w:val="clear" w:color="auto" w:fill="auto"/>
          </w:tcPr>
          <w:p w14:paraId="6860B176" w14:textId="77777777" w:rsidR="004C65D2" w:rsidRPr="00475EEA" w:rsidRDefault="004C65D2" w:rsidP="004C65D2">
            <w:pPr>
              <w:numPr>
                <w:ilvl w:val="0"/>
                <w:numId w:val="14"/>
              </w:numPr>
              <w:rPr>
                <w:b/>
                <w:sz w:val="24"/>
              </w:rPr>
            </w:pPr>
            <w:r w:rsidRPr="00475EEA">
              <w:rPr>
                <w:rFonts w:hint="eastAsia"/>
                <w:b/>
                <w:sz w:val="24"/>
              </w:rPr>
              <w:t>实验内容及要求</w:t>
            </w:r>
          </w:p>
          <w:p w14:paraId="6084F494" w14:textId="77777777" w:rsidR="004C65D2" w:rsidRDefault="004C65D2" w:rsidP="004C65D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．在</w:t>
            </w:r>
            <w:r>
              <w:rPr>
                <w:rFonts w:hint="eastAsia"/>
              </w:rPr>
              <w:t>MS SQL Server</w:t>
            </w:r>
            <w:r>
              <w:t>2012</w:t>
            </w:r>
            <w:r>
              <w:rPr>
                <w:rFonts w:hint="eastAsia"/>
              </w:rPr>
              <w:t>中建立一个数据库，进行实验所要求的各种操作，所有的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操作均在此建立的新库里进行。</w:t>
            </w:r>
          </w:p>
          <w:p w14:paraId="67A7B425" w14:textId="77777777" w:rsidR="004C65D2" w:rsidRDefault="004C65D2" w:rsidP="004C65D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．根据以下要求认真填写实验报告，记录所有的实验用例。</w:t>
            </w:r>
          </w:p>
          <w:p w14:paraId="27B6DC3D" w14:textId="77777777" w:rsidR="004C65D2" w:rsidRDefault="004C65D2" w:rsidP="004C65D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．数据操作</w:t>
            </w:r>
          </w:p>
          <w:p w14:paraId="2D2BE01C" w14:textId="77777777" w:rsidR="004C65D2" w:rsidRDefault="004C65D2" w:rsidP="004C65D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）完成各类查询操作（单表查询，连接查询，嵌套查询，集合查询）。</w:t>
            </w:r>
          </w:p>
          <w:p w14:paraId="074164BF" w14:textId="77777777" w:rsidR="004C65D2" w:rsidRDefault="004C65D2" w:rsidP="004C65D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）完成各类更新操作（插入数据，修改数据，删除数据）。</w:t>
            </w:r>
          </w:p>
          <w:p w14:paraId="72C2AD4E" w14:textId="77777777" w:rsidR="000B59F8" w:rsidRDefault="000B59F8" w:rsidP="004C65D2"/>
          <w:p w14:paraId="317F72D6" w14:textId="77777777" w:rsidR="004C65D2" w:rsidRDefault="004C65D2" w:rsidP="004C65D2">
            <w:r>
              <w:rPr>
                <w:rFonts w:hint="eastAsia"/>
              </w:rPr>
              <w:t>要求：</w:t>
            </w:r>
          </w:p>
          <w:p w14:paraId="01654BFF" w14:textId="77777777" w:rsidR="004C65D2" w:rsidRDefault="004C65D2" w:rsidP="004C65D2">
            <w:pPr>
              <w:pStyle w:val="1"/>
              <w:widowControl w:val="0"/>
              <w:numPr>
                <w:ilvl w:val="0"/>
                <w:numId w:val="2"/>
              </w:numPr>
              <w:tabs>
                <w:tab w:val="left" w:pos="315"/>
                <w:tab w:val="left" w:pos="7920"/>
              </w:tabs>
              <w:autoSpaceDE w:val="0"/>
              <w:autoSpaceDN w:val="0"/>
              <w:adjustRightInd w:val="0"/>
              <w:spacing w:before="0" w:beforeAutospacing="0" w:after="0" w:afterAutospacing="0"/>
              <w:jc w:val="both"/>
              <w:rPr>
                <w:b w:val="0"/>
                <w:sz w:val="21"/>
              </w:rPr>
            </w:pPr>
            <w:proofErr w:type="spellStart"/>
            <w:r>
              <w:rPr>
                <w:rFonts w:hint="eastAsia"/>
                <w:b w:val="0"/>
                <w:sz w:val="21"/>
              </w:rPr>
              <w:t>创建数据库</w:t>
            </w:r>
            <w:proofErr w:type="spellEnd"/>
          </w:p>
          <w:p w14:paraId="2621175B" w14:textId="77777777" w:rsidR="004C65D2" w:rsidRDefault="004C65D2" w:rsidP="004C65D2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8"/>
              </w:rPr>
              <w:t>要求：</w:t>
            </w:r>
            <w:r>
              <w:rPr>
                <w:rFonts w:ascii="宋体" w:hAnsi="宋体" w:hint="eastAsia"/>
              </w:rPr>
              <w:t>创建了一个Employee数据库</w:t>
            </w:r>
          </w:p>
          <w:p w14:paraId="5E89CDDB" w14:textId="77777777" w:rsidR="004C65D2" w:rsidRDefault="004C65D2" w:rsidP="004C65D2">
            <w:pPr>
              <w:numPr>
                <w:ilvl w:val="0"/>
                <w:numId w:val="2"/>
              </w:num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创建表，要求：使用</w:t>
            </w:r>
            <w:proofErr w:type="spellStart"/>
            <w:r>
              <w:rPr>
                <w:rFonts w:ascii="宋体" w:hAnsi="宋体" w:hint="eastAsia"/>
              </w:rPr>
              <w:t>SQl</w:t>
            </w:r>
            <w:proofErr w:type="spellEnd"/>
            <w:r>
              <w:rPr>
                <w:rFonts w:ascii="宋体" w:hAnsi="宋体" w:hint="eastAsia"/>
              </w:rPr>
              <w:t>语句创建一个雇员信息表person,一个月薪表salary和一个部门表department。 所创建表的结构如下所示：</w:t>
            </w:r>
          </w:p>
          <w:p w14:paraId="67AB410E" w14:textId="77777777" w:rsidR="004C65D2" w:rsidRPr="004C65D2" w:rsidRDefault="004C65D2" w:rsidP="00894E9A">
            <w:pPr>
              <w:jc w:val="left"/>
              <w:rPr>
                <w:sz w:val="24"/>
              </w:rPr>
            </w:pPr>
          </w:p>
        </w:tc>
      </w:tr>
    </w:tbl>
    <w:p w14:paraId="7F613633" w14:textId="77777777" w:rsidR="004C65D2" w:rsidRDefault="004C65D2" w:rsidP="004C65D2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表1 雇员信息表person</w:t>
      </w:r>
    </w:p>
    <w:tbl>
      <w:tblPr>
        <w:tblW w:w="0" w:type="auto"/>
        <w:tblBorders>
          <w:left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440"/>
        <w:gridCol w:w="1440"/>
        <w:gridCol w:w="1620"/>
        <w:gridCol w:w="4021"/>
      </w:tblGrid>
      <w:tr w:rsidR="004C65D2" w14:paraId="0A1E3BC9" w14:textId="77777777" w:rsidTr="003C6920">
        <w:trPr>
          <w:trHeight w:val="284"/>
        </w:trPr>
        <w:tc>
          <w:tcPr>
            <w:tcW w:w="1368" w:type="dxa"/>
            <w:tcBorders>
              <w:top w:val="single" w:sz="2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</w:tcPr>
          <w:p w14:paraId="4F694234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字段名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</w:tcPr>
          <w:p w14:paraId="141DB284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数据类型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</w:tcPr>
          <w:p w14:paraId="52561B76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字段长度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</w:tcPr>
          <w:p w14:paraId="4C686FD5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是否允许为空</w:t>
            </w:r>
          </w:p>
        </w:tc>
        <w:tc>
          <w:tcPr>
            <w:tcW w:w="4021" w:type="dxa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30" w:color="FFFF00" w:fill="FFFFFF"/>
          </w:tcPr>
          <w:p w14:paraId="5D9722C8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4C65D2" w14:paraId="1370B029" w14:textId="77777777" w:rsidTr="003C6920">
        <w:trPr>
          <w:trHeight w:val="284"/>
        </w:trPr>
        <w:tc>
          <w:tcPr>
            <w:tcW w:w="13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E83B6D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Pno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CA149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043B72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695AA9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Not null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C7BB7F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工人编号，主键</w:t>
            </w:r>
          </w:p>
        </w:tc>
      </w:tr>
      <w:tr w:rsidR="004C65D2" w14:paraId="7003CD01" w14:textId="77777777" w:rsidTr="003C6920">
        <w:trPr>
          <w:trHeight w:val="284"/>
        </w:trPr>
        <w:tc>
          <w:tcPr>
            <w:tcW w:w="13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522D123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Pname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E070E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2167AC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3052F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Not null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3A8B6D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姓名</w:t>
            </w:r>
          </w:p>
        </w:tc>
      </w:tr>
      <w:tr w:rsidR="004C65D2" w14:paraId="306DFEF1" w14:textId="77777777" w:rsidTr="003C6920">
        <w:trPr>
          <w:trHeight w:val="284"/>
        </w:trPr>
        <w:tc>
          <w:tcPr>
            <w:tcW w:w="13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DC9B98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Sex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9F65B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7CB642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8DA79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Not null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91F4ED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Cs w:val="26"/>
              </w:rPr>
              <w:t>男或者女</w:t>
            </w:r>
          </w:p>
        </w:tc>
      </w:tr>
      <w:tr w:rsidR="004C65D2" w14:paraId="6F0A8596" w14:textId="77777777" w:rsidTr="003C6920">
        <w:trPr>
          <w:trHeight w:val="284"/>
        </w:trPr>
        <w:tc>
          <w:tcPr>
            <w:tcW w:w="13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DA368A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Birthday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6AF2D4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Datetime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2BB65" w14:textId="77777777" w:rsidR="004C65D2" w:rsidRDefault="007422CB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10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BE409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381F02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出生日期</w:t>
            </w:r>
          </w:p>
        </w:tc>
      </w:tr>
      <w:tr w:rsidR="004C65D2" w14:paraId="6CB3DD9B" w14:textId="77777777" w:rsidTr="003C6920">
        <w:trPr>
          <w:trHeight w:val="284"/>
        </w:trPr>
        <w:tc>
          <w:tcPr>
            <w:tcW w:w="13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B3C0FC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Prof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F2FD4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DABF45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89016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9EC638D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职称</w:t>
            </w:r>
          </w:p>
        </w:tc>
      </w:tr>
      <w:tr w:rsidR="004C65D2" w14:paraId="45E29929" w14:textId="77777777" w:rsidTr="003C6920">
        <w:trPr>
          <w:trHeight w:val="284"/>
        </w:trPr>
        <w:tc>
          <w:tcPr>
            <w:tcW w:w="1368" w:type="dxa"/>
            <w:tcBorders>
              <w:top w:val="single" w:sz="6" w:space="0" w:color="000000"/>
              <w:left w:val="single" w:sz="12" w:space="0" w:color="000000"/>
              <w:bottom w:val="single" w:sz="2" w:space="0" w:color="auto"/>
              <w:right w:val="single" w:sz="6" w:space="0" w:color="000000"/>
            </w:tcBorders>
          </w:tcPr>
          <w:p w14:paraId="4B4964CA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Deptno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14:paraId="59AC7F5C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14:paraId="499ECE6E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14:paraId="6C621BEA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Not</w:t>
            </w:r>
            <w:r w:rsidR="00C52A5C">
              <w:rPr>
                <w:rFonts w:ascii="宋体" w:hAnsi="宋体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12" w:space="0" w:color="000000"/>
            </w:tcBorders>
          </w:tcPr>
          <w:p w14:paraId="0AD5C491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部门代码，外键（参照department表）</w:t>
            </w:r>
          </w:p>
        </w:tc>
      </w:tr>
      <w:tr w:rsidR="004C65D2" w14:paraId="1394059E" w14:textId="77777777" w:rsidTr="003C6920">
        <w:trPr>
          <w:trHeight w:val="284"/>
        </w:trPr>
        <w:tc>
          <w:tcPr>
            <w:tcW w:w="9889" w:type="dxa"/>
            <w:gridSpan w:val="5"/>
            <w:tcBorders>
              <w:top w:val="single" w:sz="6" w:space="0" w:color="000000"/>
              <w:left w:val="nil"/>
              <w:bottom w:val="single" w:sz="2" w:space="0" w:color="auto"/>
              <w:right w:val="nil"/>
            </w:tcBorders>
          </w:tcPr>
          <w:p w14:paraId="211A935C" w14:textId="77777777" w:rsidR="004C65D2" w:rsidRDefault="004C65D2" w:rsidP="00894E9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表</w:t>
            </w:r>
            <w:r>
              <w:t xml:space="preserve">2 </w:t>
            </w:r>
            <w:r>
              <w:rPr>
                <w:rFonts w:ascii="宋体" w:hAnsi="宋体" w:hint="eastAsia"/>
              </w:rPr>
              <w:t>月薪表salary</w:t>
            </w:r>
          </w:p>
        </w:tc>
      </w:tr>
      <w:tr w:rsidR="004C65D2" w14:paraId="4766EF36" w14:textId="77777777" w:rsidTr="003C6920">
        <w:trPr>
          <w:trHeight w:val="284"/>
        </w:trPr>
        <w:tc>
          <w:tcPr>
            <w:tcW w:w="1368" w:type="dxa"/>
            <w:tcBorders>
              <w:top w:val="single" w:sz="2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</w:tcPr>
          <w:p w14:paraId="30A84608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字段名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</w:tcPr>
          <w:p w14:paraId="42936D42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数据类型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</w:tcPr>
          <w:p w14:paraId="2CD35A57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字段长度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</w:tcPr>
          <w:p w14:paraId="433D7B85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是否允许为空</w:t>
            </w:r>
          </w:p>
        </w:tc>
        <w:tc>
          <w:tcPr>
            <w:tcW w:w="4021" w:type="dxa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30" w:color="FFFF00" w:fill="FFFFFF"/>
          </w:tcPr>
          <w:p w14:paraId="28B874D6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4C65D2" w14:paraId="02F17214" w14:textId="77777777" w:rsidTr="003C6920">
        <w:tc>
          <w:tcPr>
            <w:tcW w:w="13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F3D0AB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Pno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91918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499EB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18AEF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Not null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6EBE65D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(工人编号、month)，主键</w:t>
            </w:r>
          </w:p>
        </w:tc>
      </w:tr>
      <w:tr w:rsidR="004C65D2" w14:paraId="4513C9E9" w14:textId="77777777" w:rsidTr="003C6920">
        <w:tc>
          <w:tcPr>
            <w:tcW w:w="13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3B21926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base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B7CE7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Dec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73A04C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D94DDE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78CF15A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基本工资（要求base&gt;=300）</w:t>
            </w:r>
          </w:p>
        </w:tc>
      </w:tr>
      <w:tr w:rsidR="004C65D2" w14:paraId="0817DBCE" w14:textId="77777777" w:rsidTr="003C6920">
        <w:tc>
          <w:tcPr>
            <w:tcW w:w="13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335BCAC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Bonus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3E1D5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Dec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B8FEE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DD785A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Null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5ED4D6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奖金(要求bonus&gt;=50)</w:t>
            </w:r>
          </w:p>
        </w:tc>
      </w:tr>
      <w:tr w:rsidR="004C65D2" w14:paraId="2FD55505" w14:textId="77777777" w:rsidTr="003C6920">
        <w:tc>
          <w:tcPr>
            <w:tcW w:w="13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581AF2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Month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E76BA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Int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ED9BFB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5C0EE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Not null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472EA5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月份</w:t>
            </w:r>
          </w:p>
        </w:tc>
      </w:tr>
      <w:tr w:rsidR="004C65D2" w14:paraId="2D59E09D" w14:textId="77777777" w:rsidTr="003C6920">
        <w:tc>
          <w:tcPr>
            <w:tcW w:w="1368" w:type="dxa"/>
            <w:tcBorders>
              <w:top w:val="single" w:sz="6" w:space="0" w:color="000000"/>
              <w:left w:val="single" w:sz="12" w:space="0" w:color="000000"/>
              <w:bottom w:val="single" w:sz="2" w:space="0" w:color="auto"/>
              <w:right w:val="single" w:sz="6" w:space="0" w:color="000000"/>
            </w:tcBorders>
          </w:tcPr>
          <w:p w14:paraId="262B7C02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Fact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14:paraId="6D410E5F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14:paraId="73D154CF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14:paraId="40AF849B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12" w:space="0" w:color="000000"/>
            </w:tcBorders>
          </w:tcPr>
          <w:p w14:paraId="287F0E71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实发工资=基本工资+奖金</w:t>
            </w:r>
            <w:r w:rsidR="007422CB">
              <w:rPr>
                <w:rFonts w:ascii="宋体" w:hAnsi="宋体" w:hint="eastAsia"/>
                <w:sz w:val="18"/>
              </w:rPr>
              <w:t>，可用check约束</w:t>
            </w:r>
          </w:p>
        </w:tc>
      </w:tr>
    </w:tbl>
    <w:p w14:paraId="6C0ABF86" w14:textId="77777777" w:rsidR="004C65D2" w:rsidRDefault="004C65D2" w:rsidP="004C65D2">
      <w:pPr>
        <w:jc w:val="center"/>
      </w:pPr>
    </w:p>
    <w:p w14:paraId="7362655F" w14:textId="77777777" w:rsidR="000B59F8" w:rsidRDefault="000B59F8" w:rsidP="004C65D2">
      <w:pPr>
        <w:jc w:val="center"/>
      </w:pPr>
    </w:p>
    <w:p w14:paraId="20D7EAB8" w14:textId="77777777" w:rsidR="004C65D2" w:rsidRDefault="004C65D2" w:rsidP="004C65D2">
      <w:pPr>
        <w:jc w:val="center"/>
        <w:rPr>
          <w:rFonts w:ascii="宋体" w:hAnsi="宋体"/>
        </w:rPr>
      </w:pPr>
      <w:r>
        <w:rPr>
          <w:rFonts w:hint="eastAsia"/>
        </w:rPr>
        <w:lastRenderedPageBreak/>
        <w:t>表</w:t>
      </w:r>
      <w:r>
        <w:t xml:space="preserve">3 </w:t>
      </w:r>
      <w:r>
        <w:rPr>
          <w:rFonts w:hint="eastAsia"/>
        </w:rPr>
        <w:t>部门表</w:t>
      </w:r>
      <w:r>
        <w:t>department</w:t>
      </w:r>
    </w:p>
    <w:tbl>
      <w:tblPr>
        <w:tblW w:w="0" w:type="auto"/>
        <w:tblBorders>
          <w:left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440"/>
        <w:gridCol w:w="1440"/>
        <w:gridCol w:w="1620"/>
        <w:gridCol w:w="4021"/>
      </w:tblGrid>
      <w:tr w:rsidR="004C65D2" w14:paraId="33492BD9" w14:textId="77777777" w:rsidTr="003C6920">
        <w:tc>
          <w:tcPr>
            <w:tcW w:w="1368" w:type="dxa"/>
            <w:tcBorders>
              <w:top w:val="single" w:sz="2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</w:tcPr>
          <w:p w14:paraId="16545C67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字段名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</w:tcPr>
          <w:p w14:paraId="3D69A0CD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数据类型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</w:tcPr>
          <w:p w14:paraId="184AB9F5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字段长度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FFFF00" w:fill="FFFFFF"/>
          </w:tcPr>
          <w:p w14:paraId="05CCAB8C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是否允许为空</w:t>
            </w:r>
          </w:p>
        </w:tc>
        <w:tc>
          <w:tcPr>
            <w:tcW w:w="4021" w:type="dxa"/>
            <w:tcBorders>
              <w:top w:val="single" w:sz="2" w:space="0" w:color="auto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30" w:color="FFFF00" w:fill="FFFFFF"/>
          </w:tcPr>
          <w:p w14:paraId="17DDCE89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说明</w:t>
            </w:r>
          </w:p>
        </w:tc>
      </w:tr>
      <w:tr w:rsidR="004C65D2" w14:paraId="637A5E3A" w14:textId="77777777" w:rsidTr="003C6920">
        <w:tc>
          <w:tcPr>
            <w:tcW w:w="13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923E1A7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Deptno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947187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Char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401D0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566420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Not null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E4BF81E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部门代码，主键</w:t>
            </w:r>
          </w:p>
        </w:tc>
      </w:tr>
      <w:tr w:rsidR="004C65D2" w14:paraId="4B8D348D" w14:textId="77777777" w:rsidTr="003C6920">
        <w:tc>
          <w:tcPr>
            <w:tcW w:w="1368" w:type="dxa"/>
            <w:tcBorders>
              <w:top w:val="single" w:sz="6" w:space="0" w:color="000000"/>
              <w:left w:val="single" w:sz="12" w:space="0" w:color="000000"/>
              <w:bottom w:val="single" w:sz="2" w:space="0" w:color="auto"/>
              <w:right w:val="single" w:sz="6" w:space="0" w:color="000000"/>
            </w:tcBorders>
          </w:tcPr>
          <w:p w14:paraId="687DD446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Dname</w:t>
            </w:r>
            <w:proofErr w:type="spellEnd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14:paraId="3E456F46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Varchar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14:paraId="08CAB536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14:paraId="639697DB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Not Null</w:t>
            </w:r>
          </w:p>
        </w:tc>
        <w:tc>
          <w:tcPr>
            <w:tcW w:w="4021" w:type="dxa"/>
            <w:tcBorders>
              <w:top w:val="single" w:sz="6" w:space="0" w:color="000000"/>
              <w:left w:val="single" w:sz="6" w:space="0" w:color="000000"/>
              <w:bottom w:val="single" w:sz="2" w:space="0" w:color="auto"/>
              <w:right w:val="single" w:sz="12" w:space="0" w:color="000000"/>
            </w:tcBorders>
          </w:tcPr>
          <w:p w14:paraId="234C9217" w14:textId="77777777" w:rsidR="004C65D2" w:rsidRDefault="004C65D2" w:rsidP="00894E9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部门名称</w:t>
            </w:r>
          </w:p>
        </w:tc>
      </w:tr>
    </w:tbl>
    <w:p w14:paraId="0325E7E8" w14:textId="77777777" w:rsidR="004C65D2" w:rsidRDefault="004C65D2" w:rsidP="004C65D2">
      <w:pPr>
        <w:widowControl/>
        <w:ind w:left="420"/>
        <w:jc w:val="left"/>
        <w:rPr>
          <w:rFonts w:ascii="宋体" w:hAnsi="宋体"/>
          <w:szCs w:val="26"/>
        </w:rPr>
      </w:pPr>
    </w:p>
    <w:p w14:paraId="603E6B39" w14:textId="77777777" w:rsidR="004C65D2" w:rsidRPr="000335BB" w:rsidRDefault="004C65D2" w:rsidP="004C65D2">
      <w:pPr>
        <w:widowControl/>
        <w:numPr>
          <w:ilvl w:val="0"/>
          <w:numId w:val="3"/>
        </w:numPr>
        <w:jc w:val="left"/>
        <w:rPr>
          <w:rFonts w:ascii="宋体" w:hAnsi="宋体"/>
          <w:szCs w:val="26"/>
        </w:rPr>
      </w:pPr>
      <w:r>
        <w:rPr>
          <w:rFonts w:ascii="宋体" w:hAnsi="宋体" w:hint="eastAsia"/>
          <w:szCs w:val="26"/>
        </w:rPr>
        <w:t>注：以下的实验项目都采用此</w:t>
      </w:r>
      <w:r>
        <w:rPr>
          <w:rFonts w:ascii="宋体" w:hAnsi="宋体" w:hint="eastAsia"/>
        </w:rPr>
        <w:t>Employee数据库。</w:t>
      </w:r>
    </w:p>
    <w:p w14:paraId="55A44F89" w14:textId="77777777" w:rsidR="000335BB" w:rsidRDefault="000335BB" w:rsidP="000335BB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>向表中插入数据</w:t>
      </w:r>
    </w:p>
    <w:p w14:paraId="1B8C25D8" w14:textId="77777777" w:rsidR="000335BB" w:rsidRDefault="000335BB" w:rsidP="000335BB">
      <w:pPr>
        <w:numPr>
          <w:ilvl w:val="0"/>
          <w:numId w:val="3"/>
        </w:numPr>
        <w:rPr>
          <w:rFonts w:ascii="宋体" w:hAnsi="宋体"/>
        </w:rPr>
      </w:pPr>
      <w:r>
        <w:rPr>
          <w:rFonts w:ascii="宋体" w:hAnsi="宋体" w:hint="eastAsia"/>
        </w:rPr>
        <w:t>要求：按下表所示，向表person, salary, department中插入数据</w:t>
      </w:r>
    </w:p>
    <w:p w14:paraId="6A949899" w14:textId="77777777" w:rsidR="000335BB" w:rsidRDefault="000335BB" w:rsidP="000335BB">
      <w:pPr>
        <w:numPr>
          <w:ilvl w:val="0"/>
          <w:numId w:val="3"/>
        </w:numPr>
        <w:jc w:val="center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表person中的数据</w:t>
      </w:r>
    </w:p>
    <w:tbl>
      <w:tblPr>
        <w:tblW w:w="0" w:type="auto"/>
        <w:jc w:val="center"/>
        <w:tblBorders>
          <w:left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0"/>
        <w:gridCol w:w="1440"/>
        <w:gridCol w:w="720"/>
        <w:gridCol w:w="1405"/>
        <w:gridCol w:w="935"/>
        <w:gridCol w:w="1260"/>
      </w:tblGrid>
      <w:tr w:rsidR="000335BB" w14:paraId="6439D008" w14:textId="77777777" w:rsidTr="00B45008">
        <w:trPr>
          <w:trHeight w:val="284"/>
          <w:jc w:val="center"/>
        </w:trPr>
        <w:tc>
          <w:tcPr>
            <w:tcW w:w="1450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30" w:color="C0C0C0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1AF0A36" w14:textId="77777777" w:rsidR="000335BB" w:rsidRDefault="000335BB" w:rsidP="00B45008">
            <w:pPr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Pno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C0C0C0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3279149" w14:textId="77777777" w:rsidR="000335BB" w:rsidRDefault="000335BB" w:rsidP="00B45008">
            <w:pPr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Pname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C0C0C0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FFD64EC" w14:textId="77777777" w:rsidR="000335BB" w:rsidRDefault="000335BB" w:rsidP="00B4500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Sex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C0C0C0" w:fill="FFFFFF"/>
          </w:tcPr>
          <w:p w14:paraId="6715B5E8" w14:textId="77777777" w:rsidR="000335BB" w:rsidRDefault="000335BB" w:rsidP="00B4500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Birthday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C0C0C0" w:fill="FFFFFF"/>
          </w:tcPr>
          <w:p w14:paraId="46F06F01" w14:textId="77777777" w:rsidR="000335BB" w:rsidRDefault="000335BB" w:rsidP="00B4500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Prof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30" w:color="C0C0C0" w:fill="FFFFFF"/>
          </w:tcPr>
          <w:p w14:paraId="10DF5E85" w14:textId="77777777" w:rsidR="000335BB" w:rsidRDefault="000335BB" w:rsidP="00B45008">
            <w:pPr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Deptno</w:t>
            </w:r>
            <w:proofErr w:type="spellEnd"/>
          </w:p>
        </w:tc>
      </w:tr>
      <w:tr w:rsidR="000335BB" w14:paraId="1091839A" w14:textId="77777777" w:rsidTr="00B45008">
        <w:trPr>
          <w:trHeight w:val="284"/>
          <w:jc w:val="center"/>
        </w:trPr>
        <w:tc>
          <w:tcPr>
            <w:tcW w:w="14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8EEBA32" w14:textId="46DD8867" w:rsidR="000335BB" w:rsidRDefault="000B748D" w:rsidP="00B4500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969CA3C" w14:textId="77777777" w:rsidR="000335BB" w:rsidRDefault="000335BB" w:rsidP="00B4500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田林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A8030DF" w14:textId="77777777" w:rsidR="000335BB" w:rsidRDefault="000335BB" w:rsidP="00B4500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男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FA304" w14:textId="77777777" w:rsidR="000335BB" w:rsidRDefault="000335BB" w:rsidP="00B4500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1982-4-7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7DBFA7" w14:textId="77777777" w:rsidR="000335BB" w:rsidRDefault="000335BB" w:rsidP="00B4500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初级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2E0C0F" w14:textId="77777777" w:rsidR="000335BB" w:rsidRDefault="000335BB" w:rsidP="00B4500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001</w:t>
            </w:r>
          </w:p>
        </w:tc>
      </w:tr>
      <w:tr w:rsidR="000335BB" w14:paraId="1C0EF6FF" w14:textId="77777777" w:rsidTr="00B45008">
        <w:trPr>
          <w:trHeight w:val="284"/>
          <w:jc w:val="center"/>
        </w:trPr>
        <w:tc>
          <w:tcPr>
            <w:tcW w:w="14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7270DB" w14:textId="77777777" w:rsidR="000335BB" w:rsidRDefault="000335BB" w:rsidP="00B4500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000002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6604717" w14:textId="77777777" w:rsidR="000335BB" w:rsidRDefault="000335BB" w:rsidP="00B4500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郭达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6942CC6" w14:textId="77777777" w:rsidR="000335BB" w:rsidRDefault="000335BB" w:rsidP="00B4500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男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685AA" w14:textId="77777777" w:rsidR="000335BB" w:rsidRDefault="000335BB" w:rsidP="00B4500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1953-2-14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2AD84" w14:textId="77777777" w:rsidR="000335BB" w:rsidRDefault="000335BB" w:rsidP="00B4500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高级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38763DE" w14:textId="77777777" w:rsidR="000335BB" w:rsidRDefault="000335BB" w:rsidP="00B4500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002</w:t>
            </w:r>
          </w:p>
        </w:tc>
      </w:tr>
      <w:tr w:rsidR="000335BB" w14:paraId="3C6297F5" w14:textId="77777777" w:rsidTr="00B45008">
        <w:trPr>
          <w:trHeight w:val="284"/>
          <w:jc w:val="center"/>
        </w:trPr>
        <w:tc>
          <w:tcPr>
            <w:tcW w:w="14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052642B9" w14:textId="77777777" w:rsidR="000335BB" w:rsidRDefault="000335BB" w:rsidP="00B4500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000003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7DA5B85" w14:textId="77777777" w:rsidR="000335BB" w:rsidRDefault="000335BB" w:rsidP="00B4500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王琳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EF5CC83" w14:textId="77777777" w:rsidR="000335BB" w:rsidRDefault="000335BB" w:rsidP="00B4500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女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B3BD91" w14:textId="77777777" w:rsidR="000335BB" w:rsidRDefault="000335BB" w:rsidP="00B4500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1984-8-25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C46CF" w14:textId="77777777" w:rsidR="000335BB" w:rsidRDefault="000335BB" w:rsidP="00B4500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初级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B53297" w14:textId="77777777" w:rsidR="000335BB" w:rsidRDefault="000335BB" w:rsidP="00B4500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003</w:t>
            </w:r>
          </w:p>
        </w:tc>
      </w:tr>
      <w:tr w:rsidR="000335BB" w14:paraId="2FB832F9" w14:textId="77777777" w:rsidTr="00B45008">
        <w:trPr>
          <w:trHeight w:val="284"/>
          <w:jc w:val="center"/>
        </w:trPr>
        <w:tc>
          <w:tcPr>
            <w:tcW w:w="14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D6C6853" w14:textId="77777777" w:rsidR="000335BB" w:rsidRDefault="000335BB" w:rsidP="00B4500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000004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2EAF538" w14:textId="77777777" w:rsidR="000335BB" w:rsidRDefault="000335BB" w:rsidP="00B4500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王辉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7ACE409A" w14:textId="77777777" w:rsidR="000335BB" w:rsidRDefault="000335BB" w:rsidP="00B4500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男</w:t>
            </w:r>
          </w:p>
        </w:tc>
        <w:tc>
          <w:tcPr>
            <w:tcW w:w="1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15D4A" w14:textId="77777777" w:rsidR="000335BB" w:rsidRDefault="000335BB" w:rsidP="00B4500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1984-5-11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4B7C6" w14:textId="77777777" w:rsidR="000335BB" w:rsidRDefault="000335BB" w:rsidP="00B4500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初级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3FB033D" w14:textId="77777777" w:rsidR="000335BB" w:rsidRDefault="000335BB" w:rsidP="00B4500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004</w:t>
            </w:r>
          </w:p>
        </w:tc>
      </w:tr>
    </w:tbl>
    <w:p w14:paraId="48883EF1" w14:textId="77777777" w:rsidR="000335BB" w:rsidRDefault="000335BB" w:rsidP="000335BB">
      <w:pPr>
        <w:numPr>
          <w:ilvl w:val="0"/>
          <w:numId w:val="3"/>
        </w:numPr>
        <w:jc w:val="center"/>
        <w:rPr>
          <w:rFonts w:ascii="宋体" w:hAnsi="宋体"/>
          <w:b/>
        </w:rPr>
      </w:pPr>
      <w:r>
        <w:rPr>
          <w:rFonts w:ascii="宋体" w:hAnsi="宋体" w:hint="eastAsia"/>
          <w:b/>
        </w:rPr>
        <w:t>表salary中的数据</w:t>
      </w:r>
    </w:p>
    <w:tbl>
      <w:tblPr>
        <w:tblW w:w="0" w:type="auto"/>
        <w:jc w:val="center"/>
        <w:tblBorders>
          <w:left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9"/>
        <w:gridCol w:w="1583"/>
        <w:gridCol w:w="1760"/>
        <w:gridCol w:w="1206"/>
        <w:gridCol w:w="1240"/>
      </w:tblGrid>
      <w:tr w:rsidR="000335BB" w14:paraId="5B0317A5" w14:textId="77777777" w:rsidTr="00B45008">
        <w:trPr>
          <w:trHeight w:val="284"/>
          <w:jc w:val="center"/>
        </w:trPr>
        <w:tc>
          <w:tcPr>
            <w:tcW w:w="1519" w:type="dxa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30" w:color="C0C0C0" w:fill="FFFFFF"/>
          </w:tcPr>
          <w:p w14:paraId="2DE37E24" w14:textId="77777777" w:rsidR="000335BB" w:rsidRDefault="000335BB" w:rsidP="00B45008">
            <w:pPr>
              <w:rPr>
                <w:rFonts w:ascii="宋体" w:hAnsi="宋体" w:cs="Arial Unicode MS"/>
                <w:sz w:val="18"/>
                <w:szCs w:val="20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20"/>
              </w:rPr>
              <w:t>Pno</w:t>
            </w:r>
            <w:proofErr w:type="spellEnd"/>
          </w:p>
        </w:tc>
        <w:tc>
          <w:tcPr>
            <w:tcW w:w="15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C0C0C0" w:fill="FFFFFF"/>
          </w:tcPr>
          <w:p w14:paraId="0B6AF5B6" w14:textId="77777777" w:rsidR="000335BB" w:rsidRDefault="000335BB" w:rsidP="00B45008">
            <w:pPr>
              <w:rPr>
                <w:rFonts w:ascii="宋体" w:hAnsi="宋体" w:cs="Arial Unicode MS"/>
                <w:sz w:val="18"/>
                <w:szCs w:val="20"/>
              </w:rPr>
            </w:pPr>
            <w:r>
              <w:rPr>
                <w:rFonts w:ascii="宋体" w:hAnsi="宋体" w:hint="eastAsia"/>
                <w:sz w:val="18"/>
                <w:szCs w:val="20"/>
              </w:rPr>
              <w:t>Base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C0C0C0" w:fill="FFFFFF"/>
          </w:tcPr>
          <w:p w14:paraId="2160F74C" w14:textId="77777777" w:rsidR="000335BB" w:rsidRDefault="000335BB" w:rsidP="00B45008">
            <w:pPr>
              <w:rPr>
                <w:rFonts w:ascii="宋体" w:hAnsi="宋体" w:cs="Arial Unicode MS"/>
                <w:sz w:val="18"/>
                <w:szCs w:val="20"/>
              </w:rPr>
            </w:pPr>
            <w:r>
              <w:rPr>
                <w:rFonts w:ascii="宋体" w:hAnsi="宋体" w:hint="eastAsia"/>
                <w:sz w:val="18"/>
                <w:szCs w:val="20"/>
              </w:rPr>
              <w:t>Bonus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30" w:color="C0C0C0" w:fill="FFFFFF"/>
          </w:tcPr>
          <w:p w14:paraId="1FFBF095" w14:textId="77777777" w:rsidR="000335BB" w:rsidRDefault="000335BB" w:rsidP="00B4500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Fact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30" w:color="C0C0C0" w:fill="FFFFFF"/>
          </w:tcPr>
          <w:p w14:paraId="1F495308" w14:textId="77777777" w:rsidR="000335BB" w:rsidRDefault="000335BB" w:rsidP="00B45008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Month</w:t>
            </w:r>
          </w:p>
        </w:tc>
      </w:tr>
      <w:tr w:rsidR="000335BB" w14:paraId="624A35DE" w14:textId="77777777" w:rsidTr="00B45008">
        <w:trPr>
          <w:trHeight w:val="284"/>
          <w:jc w:val="center"/>
        </w:trPr>
        <w:tc>
          <w:tcPr>
            <w:tcW w:w="15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AF088F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000001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813D6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2100</w:t>
            </w:r>
          </w:p>
        </w:tc>
        <w:tc>
          <w:tcPr>
            <w:tcW w:w="1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DFA4B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500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7EB55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=</w:t>
            </w:r>
            <w:proofErr w:type="spellStart"/>
            <w:r>
              <w:rPr>
                <w:rFonts w:ascii="宋体" w:hAnsi="宋体" w:hint="eastAsia"/>
                <w:sz w:val="18"/>
              </w:rPr>
              <w:t>base+bonus</w:t>
            </w:r>
            <w:proofErr w:type="spellEnd"/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65BFECA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</w:tr>
      <w:tr w:rsidR="000335BB" w14:paraId="5EB7D932" w14:textId="77777777" w:rsidTr="00B45008">
        <w:trPr>
          <w:trHeight w:val="284"/>
          <w:jc w:val="center"/>
        </w:trPr>
        <w:tc>
          <w:tcPr>
            <w:tcW w:w="15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015F1D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000002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AB0BA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3000</w:t>
            </w:r>
          </w:p>
        </w:tc>
        <w:tc>
          <w:tcPr>
            <w:tcW w:w="1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ABD90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600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573008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7DA59E8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</w:tr>
      <w:tr w:rsidR="000335BB" w14:paraId="66EF149C" w14:textId="77777777" w:rsidTr="00B45008">
        <w:trPr>
          <w:trHeight w:val="284"/>
          <w:jc w:val="center"/>
        </w:trPr>
        <w:tc>
          <w:tcPr>
            <w:tcW w:w="15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E142AAE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000003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B6350B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2800</w:t>
            </w:r>
          </w:p>
        </w:tc>
        <w:tc>
          <w:tcPr>
            <w:tcW w:w="1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1DCD0C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450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502E7B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8141ED1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</w:tr>
      <w:tr w:rsidR="000335BB" w14:paraId="2AD59A34" w14:textId="77777777" w:rsidTr="00B45008">
        <w:trPr>
          <w:trHeight w:val="284"/>
          <w:jc w:val="center"/>
        </w:trPr>
        <w:tc>
          <w:tcPr>
            <w:tcW w:w="15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F698F5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000004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6EB9D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2500</w:t>
            </w:r>
          </w:p>
        </w:tc>
        <w:tc>
          <w:tcPr>
            <w:tcW w:w="1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99C35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340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A839B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E67AFF2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</w:tr>
      <w:tr w:rsidR="000335BB" w14:paraId="6332EC57" w14:textId="77777777" w:rsidTr="00B45008">
        <w:trPr>
          <w:trHeight w:val="284"/>
          <w:jc w:val="center"/>
        </w:trPr>
        <w:tc>
          <w:tcPr>
            <w:tcW w:w="15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F8974B6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000001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4F5052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2400</w:t>
            </w:r>
          </w:p>
        </w:tc>
        <w:tc>
          <w:tcPr>
            <w:tcW w:w="1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C92A55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600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A0932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6EFA8FD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</w:tr>
      <w:tr w:rsidR="000335BB" w14:paraId="3123F700" w14:textId="77777777" w:rsidTr="00B45008">
        <w:trPr>
          <w:trHeight w:val="284"/>
          <w:jc w:val="center"/>
        </w:trPr>
        <w:tc>
          <w:tcPr>
            <w:tcW w:w="15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A1BE51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000002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EF4CD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2800</w:t>
            </w:r>
          </w:p>
        </w:tc>
        <w:tc>
          <w:tcPr>
            <w:tcW w:w="1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25255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400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D7C5E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88F4CB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</w:tr>
      <w:tr w:rsidR="000335BB" w14:paraId="188F138B" w14:textId="77777777" w:rsidTr="00B45008">
        <w:trPr>
          <w:trHeight w:val="284"/>
          <w:jc w:val="center"/>
        </w:trPr>
        <w:tc>
          <w:tcPr>
            <w:tcW w:w="15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C77A04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000003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A0BC14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2860</w:t>
            </w:r>
          </w:p>
        </w:tc>
        <w:tc>
          <w:tcPr>
            <w:tcW w:w="1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5C0FD3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350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7F335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49A2520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</w:tr>
      <w:tr w:rsidR="000335BB" w14:paraId="13B6A3EC" w14:textId="77777777" w:rsidTr="00B45008">
        <w:trPr>
          <w:trHeight w:val="284"/>
          <w:jc w:val="center"/>
        </w:trPr>
        <w:tc>
          <w:tcPr>
            <w:tcW w:w="15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3ED89F2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000004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1E993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2540</w:t>
            </w:r>
          </w:p>
        </w:tc>
        <w:tc>
          <w:tcPr>
            <w:tcW w:w="1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A6C05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320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EB775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2A0F3D3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</w:t>
            </w:r>
          </w:p>
        </w:tc>
      </w:tr>
      <w:tr w:rsidR="000335BB" w14:paraId="0AE6C296" w14:textId="77777777" w:rsidTr="00B45008">
        <w:trPr>
          <w:trHeight w:val="284"/>
          <w:jc w:val="center"/>
        </w:trPr>
        <w:tc>
          <w:tcPr>
            <w:tcW w:w="1519" w:type="dxa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6" w:space="0" w:color="000000"/>
            </w:tcBorders>
          </w:tcPr>
          <w:p w14:paraId="60BB4609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000001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B7AB50B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2200</w:t>
            </w:r>
          </w:p>
        </w:tc>
        <w:tc>
          <w:tcPr>
            <w:tcW w:w="17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D801E71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500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71CBEC7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12" w:space="0" w:color="000000"/>
            </w:tcBorders>
          </w:tcPr>
          <w:p w14:paraId="64CF9728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</w:tr>
      <w:tr w:rsidR="000335BB" w14:paraId="2BE71BE1" w14:textId="77777777" w:rsidTr="00B45008">
        <w:trPr>
          <w:trHeight w:val="284"/>
          <w:jc w:val="center"/>
        </w:trPr>
        <w:tc>
          <w:tcPr>
            <w:tcW w:w="15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C39AEE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000002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B7D44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3100</w:t>
            </w:r>
          </w:p>
        </w:tc>
        <w:tc>
          <w:tcPr>
            <w:tcW w:w="1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18D9E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400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2C02A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52D5F6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</w:tr>
      <w:tr w:rsidR="000335BB" w14:paraId="17913CFE" w14:textId="77777777" w:rsidTr="00B45008">
        <w:trPr>
          <w:trHeight w:val="284"/>
          <w:jc w:val="center"/>
        </w:trPr>
        <w:tc>
          <w:tcPr>
            <w:tcW w:w="15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255496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000003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AF422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2800</w:t>
            </w:r>
          </w:p>
        </w:tc>
        <w:tc>
          <w:tcPr>
            <w:tcW w:w="1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47692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650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A59E0C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AD187C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</w:tr>
      <w:tr w:rsidR="000335BB" w14:paraId="663D37CA" w14:textId="77777777" w:rsidTr="00B45008">
        <w:trPr>
          <w:trHeight w:val="284"/>
          <w:jc w:val="center"/>
        </w:trPr>
        <w:tc>
          <w:tcPr>
            <w:tcW w:w="15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9DD9E23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000004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87198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2500</w:t>
            </w:r>
          </w:p>
        </w:tc>
        <w:tc>
          <w:tcPr>
            <w:tcW w:w="17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FA95A2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540</w:t>
            </w:r>
          </w:p>
        </w:tc>
        <w:tc>
          <w:tcPr>
            <w:tcW w:w="1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4B3149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</w:p>
        </w:tc>
        <w:tc>
          <w:tcPr>
            <w:tcW w:w="1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AE714B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</w:t>
            </w:r>
          </w:p>
        </w:tc>
      </w:tr>
    </w:tbl>
    <w:p w14:paraId="55922FA6" w14:textId="77777777" w:rsidR="000335BB" w:rsidRDefault="000335BB" w:rsidP="000335BB">
      <w:pPr>
        <w:widowControl/>
        <w:numPr>
          <w:ilvl w:val="0"/>
          <w:numId w:val="3"/>
        </w:numPr>
        <w:jc w:val="center"/>
        <w:rPr>
          <w:rFonts w:ascii="宋体" w:hAnsi="宋体"/>
          <w:b/>
        </w:rPr>
      </w:pPr>
    </w:p>
    <w:p w14:paraId="643AE964" w14:textId="77777777" w:rsidR="000335BB" w:rsidRDefault="000335BB" w:rsidP="000335BB">
      <w:pPr>
        <w:widowControl/>
        <w:numPr>
          <w:ilvl w:val="0"/>
          <w:numId w:val="3"/>
        </w:numPr>
        <w:jc w:val="center"/>
        <w:rPr>
          <w:rFonts w:ascii="宋体" w:hAnsi="宋体"/>
          <w:b/>
        </w:rPr>
      </w:pPr>
      <w:r>
        <w:rPr>
          <w:rFonts w:ascii="宋体" w:hAnsi="宋体" w:hint="eastAsia"/>
          <w:b/>
        </w:rPr>
        <w:t>表department中数据</w:t>
      </w:r>
    </w:p>
    <w:tbl>
      <w:tblPr>
        <w:tblW w:w="0" w:type="auto"/>
        <w:jc w:val="center"/>
        <w:tblBorders>
          <w:left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4140"/>
      </w:tblGrid>
      <w:tr w:rsidR="000335BB" w14:paraId="687941C3" w14:textId="77777777" w:rsidTr="00B45008">
        <w:trPr>
          <w:jc w:val="center"/>
        </w:trPr>
        <w:tc>
          <w:tcPr>
            <w:tcW w:w="3168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pct30" w:color="C0C0C0" w:fill="FFFFFF"/>
          </w:tcPr>
          <w:p w14:paraId="4318855C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Deptno</w:t>
            </w:r>
            <w:proofErr w:type="spellEnd"/>
          </w:p>
        </w:tc>
        <w:tc>
          <w:tcPr>
            <w:tcW w:w="41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pct30" w:color="C0C0C0" w:fill="FFFFFF"/>
          </w:tcPr>
          <w:p w14:paraId="1EC0E0B5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Dname</w:t>
            </w:r>
            <w:proofErr w:type="spellEnd"/>
          </w:p>
        </w:tc>
      </w:tr>
      <w:tr w:rsidR="000335BB" w14:paraId="0E071B18" w14:textId="77777777" w:rsidTr="00B45008">
        <w:trPr>
          <w:jc w:val="center"/>
        </w:trPr>
        <w:tc>
          <w:tcPr>
            <w:tcW w:w="31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EDCD705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001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93193FD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营销部</w:t>
            </w:r>
          </w:p>
        </w:tc>
      </w:tr>
      <w:tr w:rsidR="000335BB" w14:paraId="40A996F9" w14:textId="77777777" w:rsidTr="00B45008">
        <w:trPr>
          <w:jc w:val="center"/>
        </w:trPr>
        <w:tc>
          <w:tcPr>
            <w:tcW w:w="31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1A71473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002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1C86A7A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财务部</w:t>
            </w:r>
          </w:p>
        </w:tc>
      </w:tr>
      <w:tr w:rsidR="000335BB" w14:paraId="171154B8" w14:textId="77777777" w:rsidTr="00B45008">
        <w:trPr>
          <w:jc w:val="center"/>
        </w:trPr>
        <w:tc>
          <w:tcPr>
            <w:tcW w:w="31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511A154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003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66E94F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人事部</w:t>
            </w:r>
          </w:p>
        </w:tc>
      </w:tr>
      <w:tr w:rsidR="000335BB" w14:paraId="28CE4511" w14:textId="77777777" w:rsidTr="00B45008">
        <w:trPr>
          <w:jc w:val="center"/>
        </w:trPr>
        <w:tc>
          <w:tcPr>
            <w:tcW w:w="31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EEBC23B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004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5870B6F" w14:textId="77777777" w:rsidR="000335BB" w:rsidRDefault="000335BB" w:rsidP="00B4500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采购部</w:t>
            </w:r>
          </w:p>
        </w:tc>
      </w:tr>
    </w:tbl>
    <w:p w14:paraId="0C3C694E" w14:textId="77777777" w:rsidR="000335BB" w:rsidRDefault="000335BB" w:rsidP="000335BB">
      <w:pPr>
        <w:ind w:left="420"/>
        <w:rPr>
          <w:rFonts w:eastAsia="黑体"/>
          <w:spacing w:val="20"/>
          <w:sz w:val="28"/>
        </w:rPr>
      </w:pPr>
    </w:p>
    <w:p w14:paraId="04A09DCC" w14:textId="77777777" w:rsidR="000335BB" w:rsidRDefault="000335BB" w:rsidP="000335BB">
      <w:pPr>
        <w:ind w:left="420"/>
        <w:rPr>
          <w:rFonts w:eastAsia="黑体"/>
          <w:spacing w:val="20"/>
          <w:sz w:val="28"/>
        </w:rPr>
      </w:pPr>
    </w:p>
    <w:p w14:paraId="20D24106" w14:textId="77777777" w:rsidR="000335BB" w:rsidRDefault="000335BB" w:rsidP="000335BB">
      <w:pPr>
        <w:ind w:left="420"/>
        <w:rPr>
          <w:rFonts w:eastAsia="黑体"/>
          <w:spacing w:val="20"/>
          <w:sz w:val="28"/>
        </w:rPr>
      </w:pPr>
    </w:p>
    <w:p w14:paraId="3D155993" w14:textId="77777777" w:rsidR="000335BB" w:rsidRPr="00D40885" w:rsidRDefault="000335BB" w:rsidP="000335BB">
      <w:pPr>
        <w:widowControl/>
        <w:ind w:left="420"/>
        <w:jc w:val="left"/>
        <w:rPr>
          <w:rFonts w:ascii="宋体" w:hAnsi="宋体"/>
          <w:szCs w:val="26"/>
        </w:rPr>
      </w:pPr>
    </w:p>
    <w:p w14:paraId="771A206F" w14:textId="77777777" w:rsidR="00706EC2" w:rsidRDefault="00706EC2" w:rsidP="004C65D2">
      <w:pPr>
        <w:spacing w:line="360" w:lineRule="auto"/>
        <w:rPr>
          <w:sz w:val="24"/>
        </w:rPr>
      </w:pPr>
    </w:p>
    <w:p w14:paraId="405B3FD4" w14:textId="77777777" w:rsidR="004C65D2" w:rsidRPr="00706EC2" w:rsidRDefault="00706EC2" w:rsidP="00706EC2">
      <w:pPr>
        <w:numPr>
          <w:ilvl w:val="0"/>
          <w:numId w:val="21"/>
        </w:numPr>
        <w:spacing w:line="360" w:lineRule="auto"/>
        <w:rPr>
          <w:b/>
          <w:sz w:val="24"/>
        </w:rPr>
      </w:pPr>
      <w:r w:rsidRPr="00706EC2">
        <w:rPr>
          <w:rFonts w:hint="eastAsia"/>
          <w:b/>
          <w:sz w:val="24"/>
        </w:rPr>
        <w:lastRenderedPageBreak/>
        <w:t xml:space="preserve"> </w:t>
      </w:r>
      <w:r w:rsidRPr="00706EC2">
        <w:rPr>
          <w:rFonts w:hint="eastAsia"/>
          <w:b/>
          <w:sz w:val="24"/>
        </w:rPr>
        <w:t>创建表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4C65D2" w:rsidRPr="00706EC2" w14:paraId="3A2182EB" w14:textId="77777777" w:rsidTr="00894E9A">
        <w:tc>
          <w:tcPr>
            <w:tcW w:w="9962" w:type="dxa"/>
            <w:shd w:val="clear" w:color="auto" w:fill="auto"/>
          </w:tcPr>
          <w:p w14:paraId="07AC8B73" w14:textId="77777777" w:rsidR="004C65D2" w:rsidRPr="000B59F8" w:rsidRDefault="00316C86" w:rsidP="004C65D2">
            <w:pPr>
              <w:numPr>
                <w:ilvl w:val="0"/>
                <w:numId w:val="16"/>
              </w:numPr>
              <w:rPr>
                <w:rFonts w:ascii="宋体" w:hAnsi="宋体"/>
                <w:bCs/>
                <w:sz w:val="24"/>
              </w:rPr>
            </w:pPr>
            <w:r w:rsidRPr="000B59F8">
              <w:rPr>
                <w:rFonts w:ascii="宋体" w:hAnsi="宋体" w:hint="eastAsia"/>
                <w:bCs/>
                <w:sz w:val="24"/>
              </w:rPr>
              <w:t>创建</w:t>
            </w:r>
            <w:r w:rsidRPr="000B59F8">
              <w:rPr>
                <w:rFonts w:ascii="宋体" w:hAnsi="宋体"/>
                <w:bCs/>
                <w:sz w:val="24"/>
              </w:rPr>
              <w:t>department</w:t>
            </w:r>
            <w:r w:rsidRPr="000B59F8">
              <w:rPr>
                <w:rFonts w:ascii="宋体" w:hAnsi="宋体" w:hint="eastAsia"/>
                <w:bCs/>
                <w:sz w:val="24"/>
              </w:rPr>
              <w:t>表</w:t>
            </w:r>
          </w:p>
          <w:p w14:paraId="016E6FAE" w14:textId="77777777" w:rsidR="00316C86" w:rsidRPr="00706EC2" w:rsidRDefault="00316C86" w:rsidP="00316C86">
            <w:pPr>
              <w:rPr>
                <w:rFonts w:eastAsia="黑体"/>
                <w:spacing w:val="20"/>
                <w:sz w:val="24"/>
              </w:rPr>
            </w:pPr>
            <w:r w:rsidRPr="00706EC2">
              <w:rPr>
                <w:rFonts w:eastAsia="黑体" w:hint="eastAsia"/>
                <w:spacing w:val="20"/>
                <w:sz w:val="24"/>
              </w:rPr>
              <w:t>代码：</w:t>
            </w:r>
          </w:p>
          <w:p w14:paraId="3DE39CFC" w14:textId="77777777" w:rsidR="000B4BB3" w:rsidRPr="000B4BB3" w:rsidRDefault="000B4BB3" w:rsidP="000B4BB3">
            <w:pPr>
              <w:rPr>
                <w:rFonts w:eastAsia="黑体"/>
                <w:color w:val="0070C0"/>
                <w:spacing w:val="20"/>
                <w:sz w:val="24"/>
              </w:rPr>
            </w:pPr>
            <w:r w:rsidRPr="000B4BB3">
              <w:rPr>
                <w:rFonts w:eastAsia="黑体"/>
                <w:color w:val="0070C0"/>
                <w:spacing w:val="20"/>
                <w:sz w:val="24"/>
              </w:rPr>
              <w:t>CREATE TABLE department(</w:t>
            </w:r>
          </w:p>
          <w:p w14:paraId="600A4E08" w14:textId="77777777" w:rsidR="000B4BB3" w:rsidRPr="000B4BB3" w:rsidRDefault="000B4BB3" w:rsidP="000B4BB3">
            <w:pPr>
              <w:rPr>
                <w:rFonts w:eastAsia="黑体"/>
                <w:color w:val="0070C0"/>
                <w:spacing w:val="20"/>
                <w:sz w:val="24"/>
              </w:rPr>
            </w:pPr>
            <w:proofErr w:type="spellStart"/>
            <w:r w:rsidRPr="000B4BB3">
              <w:rPr>
                <w:rFonts w:eastAsia="黑体"/>
                <w:color w:val="0070C0"/>
                <w:spacing w:val="20"/>
                <w:sz w:val="24"/>
              </w:rPr>
              <w:t>Deptno</w:t>
            </w:r>
            <w:proofErr w:type="spellEnd"/>
            <w:r w:rsidRPr="000B4BB3">
              <w:rPr>
                <w:rFonts w:eastAsia="黑体"/>
                <w:color w:val="0070C0"/>
                <w:spacing w:val="20"/>
                <w:sz w:val="24"/>
              </w:rPr>
              <w:t xml:space="preserve"> char(4) NOT NULL,</w:t>
            </w:r>
          </w:p>
          <w:p w14:paraId="0660649F" w14:textId="77777777" w:rsidR="000B4BB3" w:rsidRPr="000B4BB3" w:rsidRDefault="000B4BB3" w:rsidP="000B4BB3">
            <w:pPr>
              <w:rPr>
                <w:rFonts w:eastAsia="黑体"/>
                <w:color w:val="0070C0"/>
                <w:spacing w:val="20"/>
                <w:sz w:val="24"/>
              </w:rPr>
            </w:pPr>
            <w:proofErr w:type="spellStart"/>
            <w:r w:rsidRPr="000B4BB3">
              <w:rPr>
                <w:rFonts w:eastAsia="黑体"/>
                <w:color w:val="0070C0"/>
                <w:spacing w:val="20"/>
                <w:sz w:val="24"/>
              </w:rPr>
              <w:t>Dname</w:t>
            </w:r>
            <w:proofErr w:type="spellEnd"/>
            <w:r w:rsidRPr="000B4BB3">
              <w:rPr>
                <w:rFonts w:eastAsia="黑体"/>
                <w:color w:val="0070C0"/>
                <w:spacing w:val="20"/>
                <w:sz w:val="24"/>
              </w:rPr>
              <w:t xml:space="preserve"> varchar(10) NOT NULL,</w:t>
            </w:r>
          </w:p>
          <w:p w14:paraId="3B00E7D3" w14:textId="77777777" w:rsidR="000B4BB3" w:rsidRPr="000B4BB3" w:rsidRDefault="000B4BB3" w:rsidP="000B4BB3">
            <w:pPr>
              <w:rPr>
                <w:rFonts w:eastAsia="黑体"/>
                <w:color w:val="0070C0"/>
                <w:spacing w:val="20"/>
                <w:sz w:val="24"/>
              </w:rPr>
            </w:pPr>
            <w:r w:rsidRPr="000B4BB3">
              <w:rPr>
                <w:rFonts w:eastAsia="黑体"/>
                <w:color w:val="0070C0"/>
                <w:spacing w:val="20"/>
                <w:sz w:val="24"/>
              </w:rPr>
              <w:t>PRIMARY KEY (</w:t>
            </w:r>
            <w:proofErr w:type="spellStart"/>
            <w:r w:rsidRPr="000B4BB3">
              <w:rPr>
                <w:rFonts w:eastAsia="黑体"/>
                <w:color w:val="0070C0"/>
                <w:spacing w:val="20"/>
                <w:sz w:val="24"/>
              </w:rPr>
              <w:t>Deptno</w:t>
            </w:r>
            <w:proofErr w:type="spellEnd"/>
            <w:r w:rsidRPr="000B4BB3">
              <w:rPr>
                <w:rFonts w:eastAsia="黑体"/>
                <w:color w:val="0070C0"/>
                <w:spacing w:val="20"/>
                <w:sz w:val="24"/>
              </w:rPr>
              <w:t>)</w:t>
            </w:r>
          </w:p>
          <w:p w14:paraId="04BF22D5" w14:textId="2CCA6F1B" w:rsidR="00316C86" w:rsidRPr="000B4BB3" w:rsidRDefault="000B4BB3" w:rsidP="000B4BB3">
            <w:pPr>
              <w:rPr>
                <w:rFonts w:eastAsia="黑体"/>
                <w:color w:val="0070C0"/>
                <w:spacing w:val="20"/>
                <w:sz w:val="24"/>
              </w:rPr>
            </w:pPr>
            <w:r w:rsidRPr="000B4BB3">
              <w:rPr>
                <w:rFonts w:eastAsia="黑体"/>
                <w:color w:val="0070C0"/>
                <w:spacing w:val="20"/>
                <w:sz w:val="24"/>
              </w:rPr>
              <w:t>);</w:t>
            </w:r>
          </w:p>
          <w:p w14:paraId="33A7F6D5" w14:textId="77777777" w:rsidR="00316C86" w:rsidRPr="00706EC2" w:rsidRDefault="00316C86" w:rsidP="00316C86">
            <w:pPr>
              <w:rPr>
                <w:rFonts w:eastAsia="黑体"/>
                <w:spacing w:val="20"/>
                <w:sz w:val="24"/>
              </w:rPr>
            </w:pPr>
            <w:r w:rsidRPr="00706EC2">
              <w:rPr>
                <w:rFonts w:eastAsia="黑体" w:hint="eastAsia"/>
                <w:spacing w:val="20"/>
                <w:sz w:val="24"/>
              </w:rPr>
              <w:t>截图：</w:t>
            </w:r>
          </w:p>
          <w:p w14:paraId="4DB52A38" w14:textId="700839A7" w:rsidR="00316C86" w:rsidRPr="00706EC2" w:rsidRDefault="000B4BB3" w:rsidP="00316C86">
            <w:pPr>
              <w:rPr>
                <w:rFonts w:eastAsia="黑体"/>
                <w:spacing w:val="2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698C205" wp14:editId="2D57E128">
                  <wp:extent cx="4336156" cy="800169"/>
                  <wp:effectExtent l="0" t="0" r="7620" b="0"/>
                  <wp:docPr id="16031526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1526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156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847FD" w14:textId="77777777" w:rsidR="004C65D2" w:rsidRPr="00706EC2" w:rsidRDefault="004C65D2" w:rsidP="004C65D2">
      <w:pPr>
        <w:jc w:val="center"/>
        <w:rPr>
          <w:rFonts w:eastAsia="黑体"/>
          <w:spacing w:val="2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316C86" w:rsidRPr="00706EC2" w14:paraId="5240667F" w14:textId="77777777" w:rsidTr="00894E9A">
        <w:tc>
          <w:tcPr>
            <w:tcW w:w="9962" w:type="dxa"/>
            <w:shd w:val="clear" w:color="auto" w:fill="auto"/>
          </w:tcPr>
          <w:p w14:paraId="7CDE8DD9" w14:textId="77777777" w:rsidR="00316C86" w:rsidRPr="000B59F8" w:rsidRDefault="00316C86" w:rsidP="00894E9A">
            <w:pPr>
              <w:numPr>
                <w:ilvl w:val="0"/>
                <w:numId w:val="16"/>
              </w:numPr>
              <w:rPr>
                <w:rFonts w:ascii="宋体" w:hAnsi="宋体"/>
                <w:bCs/>
                <w:sz w:val="24"/>
              </w:rPr>
            </w:pPr>
            <w:r w:rsidRPr="000B59F8">
              <w:rPr>
                <w:rFonts w:ascii="宋体" w:hAnsi="宋体" w:hint="eastAsia"/>
                <w:bCs/>
                <w:sz w:val="24"/>
              </w:rPr>
              <w:t>创建per</w:t>
            </w:r>
            <w:r w:rsidRPr="000B59F8">
              <w:rPr>
                <w:rFonts w:ascii="宋体" w:hAnsi="宋体"/>
                <w:bCs/>
                <w:sz w:val="24"/>
              </w:rPr>
              <w:t>son</w:t>
            </w:r>
            <w:r w:rsidRPr="000B59F8">
              <w:rPr>
                <w:rFonts w:ascii="宋体" w:hAnsi="宋体" w:hint="eastAsia"/>
                <w:bCs/>
                <w:sz w:val="24"/>
              </w:rPr>
              <w:t>表</w:t>
            </w:r>
          </w:p>
          <w:p w14:paraId="00F4AEFA" w14:textId="77777777" w:rsidR="00316C86" w:rsidRPr="00706EC2" w:rsidRDefault="00316C86" w:rsidP="00316C86">
            <w:pPr>
              <w:rPr>
                <w:rFonts w:eastAsia="黑体"/>
                <w:spacing w:val="20"/>
                <w:sz w:val="24"/>
              </w:rPr>
            </w:pPr>
            <w:r w:rsidRPr="00706EC2">
              <w:rPr>
                <w:rFonts w:eastAsia="黑体" w:hint="eastAsia"/>
                <w:spacing w:val="20"/>
                <w:sz w:val="24"/>
              </w:rPr>
              <w:t>代码：</w:t>
            </w:r>
          </w:p>
          <w:p w14:paraId="39AAB8D8" w14:textId="77777777" w:rsidR="000B4BB3" w:rsidRPr="000B4BB3" w:rsidRDefault="000B4BB3" w:rsidP="000B4BB3">
            <w:pPr>
              <w:rPr>
                <w:rFonts w:eastAsia="黑体"/>
                <w:color w:val="0070C0"/>
                <w:spacing w:val="20"/>
                <w:sz w:val="24"/>
              </w:rPr>
            </w:pPr>
            <w:r w:rsidRPr="000B4BB3">
              <w:rPr>
                <w:rFonts w:eastAsia="黑体"/>
                <w:color w:val="0070C0"/>
                <w:spacing w:val="20"/>
                <w:sz w:val="24"/>
              </w:rPr>
              <w:t>CREATE TABLE person(</w:t>
            </w:r>
          </w:p>
          <w:p w14:paraId="658212C7" w14:textId="77777777" w:rsidR="000B4BB3" w:rsidRPr="000B4BB3" w:rsidRDefault="000B4BB3" w:rsidP="000B4BB3">
            <w:pPr>
              <w:rPr>
                <w:rFonts w:eastAsia="黑体"/>
                <w:color w:val="0070C0"/>
                <w:spacing w:val="20"/>
                <w:sz w:val="24"/>
              </w:rPr>
            </w:pPr>
            <w:proofErr w:type="spellStart"/>
            <w:r w:rsidRPr="000B4BB3">
              <w:rPr>
                <w:rFonts w:eastAsia="黑体"/>
                <w:color w:val="0070C0"/>
                <w:spacing w:val="20"/>
                <w:sz w:val="24"/>
              </w:rPr>
              <w:t>Pno</w:t>
            </w:r>
            <w:proofErr w:type="spellEnd"/>
            <w:r w:rsidRPr="000B4BB3">
              <w:rPr>
                <w:rFonts w:eastAsia="黑体"/>
                <w:color w:val="0070C0"/>
                <w:spacing w:val="20"/>
                <w:sz w:val="24"/>
              </w:rPr>
              <w:t xml:space="preserve"> char(6) NOT NULL,</w:t>
            </w:r>
          </w:p>
          <w:p w14:paraId="4A17541A" w14:textId="77777777" w:rsidR="000B4BB3" w:rsidRPr="000B4BB3" w:rsidRDefault="000B4BB3" w:rsidP="000B4BB3">
            <w:pPr>
              <w:rPr>
                <w:rFonts w:eastAsia="黑体"/>
                <w:color w:val="0070C0"/>
                <w:spacing w:val="20"/>
                <w:sz w:val="24"/>
              </w:rPr>
            </w:pPr>
            <w:proofErr w:type="spellStart"/>
            <w:r w:rsidRPr="000B4BB3">
              <w:rPr>
                <w:rFonts w:eastAsia="黑体"/>
                <w:color w:val="0070C0"/>
                <w:spacing w:val="20"/>
                <w:sz w:val="24"/>
              </w:rPr>
              <w:t>Pname</w:t>
            </w:r>
            <w:proofErr w:type="spellEnd"/>
            <w:r w:rsidRPr="000B4BB3">
              <w:rPr>
                <w:rFonts w:eastAsia="黑体"/>
                <w:color w:val="0070C0"/>
                <w:spacing w:val="20"/>
                <w:sz w:val="24"/>
              </w:rPr>
              <w:t xml:space="preserve"> varchar(10) NOT NULL,</w:t>
            </w:r>
          </w:p>
          <w:p w14:paraId="7C02544A" w14:textId="77777777" w:rsidR="000B4BB3" w:rsidRPr="000B4BB3" w:rsidRDefault="000B4BB3" w:rsidP="000B4BB3">
            <w:pPr>
              <w:rPr>
                <w:rFonts w:eastAsia="黑体"/>
                <w:color w:val="0070C0"/>
                <w:spacing w:val="20"/>
                <w:sz w:val="24"/>
              </w:rPr>
            </w:pPr>
            <w:r w:rsidRPr="000B4BB3">
              <w:rPr>
                <w:rFonts w:eastAsia="黑体"/>
                <w:color w:val="0070C0"/>
                <w:spacing w:val="20"/>
                <w:sz w:val="24"/>
              </w:rPr>
              <w:t>Sex char(2) NOT NULL,</w:t>
            </w:r>
          </w:p>
          <w:p w14:paraId="00689BD7" w14:textId="77777777" w:rsidR="000B4BB3" w:rsidRPr="000B4BB3" w:rsidRDefault="000B4BB3" w:rsidP="000B4BB3">
            <w:pPr>
              <w:rPr>
                <w:rFonts w:eastAsia="黑体"/>
                <w:color w:val="0070C0"/>
                <w:spacing w:val="20"/>
                <w:sz w:val="24"/>
              </w:rPr>
            </w:pPr>
            <w:r w:rsidRPr="000B4BB3">
              <w:rPr>
                <w:rFonts w:eastAsia="黑体"/>
                <w:color w:val="0070C0"/>
                <w:spacing w:val="20"/>
                <w:sz w:val="24"/>
              </w:rPr>
              <w:t>Birthday Datetime,</w:t>
            </w:r>
          </w:p>
          <w:p w14:paraId="482F2B72" w14:textId="77777777" w:rsidR="000B4BB3" w:rsidRPr="000B4BB3" w:rsidRDefault="000B4BB3" w:rsidP="000B4BB3">
            <w:pPr>
              <w:rPr>
                <w:rFonts w:eastAsia="黑体"/>
                <w:color w:val="0070C0"/>
                <w:spacing w:val="20"/>
                <w:sz w:val="24"/>
              </w:rPr>
            </w:pPr>
            <w:r w:rsidRPr="000B4BB3">
              <w:rPr>
                <w:rFonts w:eastAsia="黑体"/>
                <w:color w:val="0070C0"/>
                <w:spacing w:val="20"/>
                <w:sz w:val="24"/>
              </w:rPr>
              <w:t>Prof varchar(10),</w:t>
            </w:r>
          </w:p>
          <w:p w14:paraId="54A291ED" w14:textId="77777777" w:rsidR="000B4BB3" w:rsidRPr="000B4BB3" w:rsidRDefault="000B4BB3" w:rsidP="000B4BB3">
            <w:pPr>
              <w:rPr>
                <w:rFonts w:eastAsia="黑体"/>
                <w:color w:val="0070C0"/>
                <w:spacing w:val="20"/>
                <w:sz w:val="24"/>
              </w:rPr>
            </w:pPr>
            <w:proofErr w:type="spellStart"/>
            <w:r w:rsidRPr="000B4BB3">
              <w:rPr>
                <w:rFonts w:eastAsia="黑体"/>
                <w:color w:val="0070C0"/>
                <w:spacing w:val="20"/>
                <w:sz w:val="24"/>
              </w:rPr>
              <w:t>Deptno</w:t>
            </w:r>
            <w:proofErr w:type="spellEnd"/>
            <w:r w:rsidRPr="000B4BB3">
              <w:rPr>
                <w:rFonts w:eastAsia="黑体"/>
                <w:color w:val="0070C0"/>
                <w:spacing w:val="20"/>
                <w:sz w:val="24"/>
              </w:rPr>
              <w:t xml:space="preserve"> char(4) NOT NULL,</w:t>
            </w:r>
          </w:p>
          <w:p w14:paraId="7BC50D55" w14:textId="77777777" w:rsidR="000B4BB3" w:rsidRPr="000B4BB3" w:rsidRDefault="000B4BB3" w:rsidP="000B4BB3">
            <w:pPr>
              <w:rPr>
                <w:rFonts w:eastAsia="黑体"/>
                <w:color w:val="0070C0"/>
                <w:spacing w:val="20"/>
                <w:sz w:val="24"/>
              </w:rPr>
            </w:pPr>
            <w:r w:rsidRPr="000B4BB3">
              <w:rPr>
                <w:rFonts w:eastAsia="黑体"/>
                <w:color w:val="0070C0"/>
                <w:spacing w:val="20"/>
                <w:sz w:val="24"/>
              </w:rPr>
              <w:t>CHECK (Sex in ('</w:t>
            </w:r>
            <w:r w:rsidRPr="000B4BB3">
              <w:rPr>
                <w:rFonts w:eastAsia="黑体" w:hint="eastAsia"/>
                <w:color w:val="0070C0"/>
                <w:spacing w:val="20"/>
                <w:sz w:val="24"/>
              </w:rPr>
              <w:t>男</w:t>
            </w:r>
            <w:r w:rsidRPr="000B4BB3">
              <w:rPr>
                <w:rFonts w:eastAsia="黑体"/>
                <w:color w:val="0070C0"/>
                <w:spacing w:val="20"/>
                <w:sz w:val="24"/>
              </w:rPr>
              <w:t>','</w:t>
            </w:r>
            <w:r w:rsidRPr="000B4BB3">
              <w:rPr>
                <w:rFonts w:eastAsia="黑体" w:hint="eastAsia"/>
                <w:color w:val="0070C0"/>
                <w:spacing w:val="20"/>
                <w:sz w:val="24"/>
              </w:rPr>
              <w:t>女</w:t>
            </w:r>
            <w:r w:rsidRPr="000B4BB3">
              <w:rPr>
                <w:rFonts w:eastAsia="黑体"/>
                <w:color w:val="0070C0"/>
                <w:spacing w:val="20"/>
                <w:sz w:val="24"/>
              </w:rPr>
              <w:t>')),</w:t>
            </w:r>
          </w:p>
          <w:p w14:paraId="519D66B8" w14:textId="77777777" w:rsidR="000B4BB3" w:rsidRPr="000B4BB3" w:rsidRDefault="000B4BB3" w:rsidP="000B4BB3">
            <w:pPr>
              <w:rPr>
                <w:rFonts w:eastAsia="黑体"/>
                <w:color w:val="0070C0"/>
                <w:spacing w:val="20"/>
                <w:sz w:val="24"/>
              </w:rPr>
            </w:pPr>
            <w:r w:rsidRPr="000B4BB3">
              <w:rPr>
                <w:rFonts w:eastAsia="黑体"/>
                <w:color w:val="0070C0"/>
                <w:spacing w:val="20"/>
                <w:sz w:val="24"/>
              </w:rPr>
              <w:t>PRIMARY KEY (</w:t>
            </w:r>
            <w:proofErr w:type="spellStart"/>
            <w:r w:rsidRPr="000B4BB3">
              <w:rPr>
                <w:rFonts w:eastAsia="黑体"/>
                <w:color w:val="0070C0"/>
                <w:spacing w:val="20"/>
                <w:sz w:val="24"/>
              </w:rPr>
              <w:t>Pno</w:t>
            </w:r>
            <w:proofErr w:type="spellEnd"/>
            <w:r w:rsidRPr="000B4BB3">
              <w:rPr>
                <w:rFonts w:eastAsia="黑体"/>
                <w:color w:val="0070C0"/>
                <w:spacing w:val="20"/>
                <w:sz w:val="24"/>
              </w:rPr>
              <w:t>),</w:t>
            </w:r>
          </w:p>
          <w:p w14:paraId="1E7A8FF7" w14:textId="77777777" w:rsidR="000B4BB3" w:rsidRPr="000B4BB3" w:rsidRDefault="000B4BB3" w:rsidP="000B4BB3">
            <w:pPr>
              <w:rPr>
                <w:rFonts w:eastAsia="黑体"/>
                <w:color w:val="0070C0"/>
                <w:spacing w:val="20"/>
                <w:sz w:val="24"/>
              </w:rPr>
            </w:pPr>
            <w:r w:rsidRPr="000B4BB3">
              <w:rPr>
                <w:rFonts w:eastAsia="黑体"/>
                <w:color w:val="0070C0"/>
                <w:spacing w:val="20"/>
                <w:sz w:val="24"/>
              </w:rPr>
              <w:t xml:space="preserve">CONSTRAINT </w:t>
            </w:r>
            <w:proofErr w:type="spellStart"/>
            <w:r w:rsidRPr="000B4BB3">
              <w:rPr>
                <w:rFonts w:eastAsia="黑体"/>
                <w:color w:val="0070C0"/>
                <w:spacing w:val="20"/>
                <w:sz w:val="24"/>
              </w:rPr>
              <w:t>FK_person_Deptno_department_Deptno</w:t>
            </w:r>
            <w:proofErr w:type="spellEnd"/>
            <w:r w:rsidRPr="000B4BB3">
              <w:rPr>
                <w:rFonts w:eastAsia="黑体"/>
                <w:color w:val="0070C0"/>
                <w:spacing w:val="20"/>
                <w:sz w:val="24"/>
              </w:rPr>
              <w:t xml:space="preserve"> FOREIGN KEY (</w:t>
            </w:r>
            <w:proofErr w:type="spellStart"/>
            <w:r w:rsidRPr="000B4BB3">
              <w:rPr>
                <w:rFonts w:eastAsia="黑体"/>
                <w:color w:val="0070C0"/>
                <w:spacing w:val="20"/>
                <w:sz w:val="24"/>
              </w:rPr>
              <w:t>Deptno</w:t>
            </w:r>
            <w:proofErr w:type="spellEnd"/>
            <w:r w:rsidRPr="000B4BB3">
              <w:rPr>
                <w:rFonts w:eastAsia="黑体"/>
                <w:color w:val="0070C0"/>
                <w:spacing w:val="20"/>
                <w:sz w:val="24"/>
              </w:rPr>
              <w:t>) REFERENCES department(</w:t>
            </w:r>
            <w:proofErr w:type="spellStart"/>
            <w:r w:rsidRPr="000B4BB3">
              <w:rPr>
                <w:rFonts w:eastAsia="黑体"/>
                <w:color w:val="0070C0"/>
                <w:spacing w:val="20"/>
                <w:sz w:val="24"/>
              </w:rPr>
              <w:t>Deptno</w:t>
            </w:r>
            <w:proofErr w:type="spellEnd"/>
            <w:r w:rsidRPr="000B4BB3">
              <w:rPr>
                <w:rFonts w:eastAsia="黑体"/>
                <w:color w:val="0070C0"/>
                <w:spacing w:val="20"/>
                <w:sz w:val="24"/>
              </w:rPr>
              <w:t>)</w:t>
            </w:r>
          </w:p>
          <w:p w14:paraId="45E96B16" w14:textId="5EF1B884" w:rsidR="00316C86" w:rsidRPr="000B4BB3" w:rsidRDefault="000B4BB3" w:rsidP="000B4BB3">
            <w:pPr>
              <w:rPr>
                <w:rFonts w:eastAsia="黑体"/>
                <w:color w:val="0070C0"/>
                <w:spacing w:val="20"/>
                <w:sz w:val="24"/>
              </w:rPr>
            </w:pPr>
            <w:r w:rsidRPr="000B4BB3">
              <w:rPr>
                <w:rFonts w:eastAsia="黑体"/>
                <w:color w:val="0070C0"/>
                <w:spacing w:val="20"/>
                <w:sz w:val="24"/>
              </w:rPr>
              <w:t>);</w:t>
            </w:r>
          </w:p>
          <w:p w14:paraId="26BE02A9" w14:textId="77777777" w:rsidR="00316C86" w:rsidRDefault="00316C86" w:rsidP="00316C86">
            <w:pPr>
              <w:rPr>
                <w:rFonts w:eastAsia="黑体"/>
                <w:spacing w:val="20"/>
                <w:sz w:val="24"/>
              </w:rPr>
            </w:pPr>
            <w:r w:rsidRPr="00706EC2">
              <w:rPr>
                <w:rFonts w:eastAsia="黑体" w:hint="eastAsia"/>
                <w:spacing w:val="20"/>
                <w:sz w:val="24"/>
              </w:rPr>
              <w:t>截图：</w:t>
            </w:r>
          </w:p>
          <w:p w14:paraId="41861DC9" w14:textId="07B3D98D" w:rsidR="000B4BB3" w:rsidRPr="00706EC2" w:rsidRDefault="000B4BB3" w:rsidP="00316C86">
            <w:pPr>
              <w:rPr>
                <w:rFonts w:eastAsia="黑体"/>
                <w:spacing w:val="2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9AD98B1" wp14:editId="33C7870F">
                  <wp:extent cx="4336156" cy="823031"/>
                  <wp:effectExtent l="0" t="0" r="7620" b="0"/>
                  <wp:docPr id="82951759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51759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156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78E043" w14:textId="77777777" w:rsidR="00316C86" w:rsidRPr="00706EC2" w:rsidRDefault="00316C86" w:rsidP="00894E9A">
            <w:pPr>
              <w:jc w:val="center"/>
              <w:rPr>
                <w:rFonts w:eastAsia="黑体"/>
                <w:spacing w:val="20"/>
                <w:sz w:val="24"/>
              </w:rPr>
            </w:pPr>
          </w:p>
        </w:tc>
      </w:tr>
    </w:tbl>
    <w:p w14:paraId="0BA8EF28" w14:textId="77777777" w:rsidR="00316C86" w:rsidRPr="00706EC2" w:rsidRDefault="00316C86" w:rsidP="004C65D2">
      <w:pPr>
        <w:jc w:val="center"/>
        <w:rPr>
          <w:rFonts w:eastAsia="黑体"/>
          <w:spacing w:val="2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316C86" w:rsidRPr="00706EC2" w14:paraId="33E3F65E" w14:textId="77777777" w:rsidTr="00894E9A">
        <w:tc>
          <w:tcPr>
            <w:tcW w:w="9962" w:type="dxa"/>
            <w:shd w:val="clear" w:color="auto" w:fill="auto"/>
          </w:tcPr>
          <w:p w14:paraId="6AEB7CEA" w14:textId="77777777" w:rsidR="00316C86" w:rsidRPr="000B59F8" w:rsidRDefault="00316C86" w:rsidP="00894E9A">
            <w:pPr>
              <w:numPr>
                <w:ilvl w:val="0"/>
                <w:numId w:val="16"/>
              </w:numPr>
              <w:rPr>
                <w:rFonts w:ascii="宋体" w:hAnsi="宋体"/>
                <w:bCs/>
                <w:sz w:val="24"/>
              </w:rPr>
            </w:pPr>
            <w:r w:rsidRPr="000B59F8">
              <w:rPr>
                <w:rFonts w:ascii="宋体" w:hAnsi="宋体" w:hint="eastAsia"/>
                <w:bCs/>
                <w:sz w:val="24"/>
              </w:rPr>
              <w:t>创建</w:t>
            </w:r>
            <w:r w:rsidRPr="000B59F8">
              <w:rPr>
                <w:rFonts w:ascii="宋体" w:hAnsi="宋体"/>
                <w:bCs/>
                <w:sz w:val="24"/>
              </w:rPr>
              <w:t>salary</w:t>
            </w:r>
            <w:r w:rsidRPr="000B59F8">
              <w:rPr>
                <w:rFonts w:ascii="宋体" w:hAnsi="宋体" w:hint="eastAsia"/>
                <w:bCs/>
                <w:sz w:val="24"/>
              </w:rPr>
              <w:t>表</w:t>
            </w:r>
          </w:p>
          <w:p w14:paraId="6723FD5D" w14:textId="77777777" w:rsidR="00316C86" w:rsidRPr="00706EC2" w:rsidRDefault="00316C86" w:rsidP="00316C86">
            <w:pPr>
              <w:rPr>
                <w:rFonts w:eastAsia="黑体"/>
                <w:spacing w:val="20"/>
                <w:sz w:val="24"/>
              </w:rPr>
            </w:pPr>
            <w:r w:rsidRPr="00706EC2">
              <w:rPr>
                <w:rFonts w:eastAsia="黑体" w:hint="eastAsia"/>
                <w:spacing w:val="20"/>
                <w:sz w:val="24"/>
              </w:rPr>
              <w:t>代码：</w:t>
            </w:r>
          </w:p>
          <w:p w14:paraId="4912AE25" w14:textId="77777777" w:rsidR="000B4BB3" w:rsidRPr="000B4BB3" w:rsidRDefault="000B4BB3" w:rsidP="000B4BB3">
            <w:pPr>
              <w:rPr>
                <w:rFonts w:eastAsia="黑体"/>
                <w:color w:val="0070C0"/>
                <w:spacing w:val="20"/>
                <w:sz w:val="24"/>
              </w:rPr>
            </w:pPr>
            <w:r w:rsidRPr="000B4BB3">
              <w:rPr>
                <w:rFonts w:eastAsia="黑体"/>
                <w:color w:val="0070C0"/>
                <w:spacing w:val="20"/>
                <w:sz w:val="24"/>
              </w:rPr>
              <w:t>CREATE TABLE salary(</w:t>
            </w:r>
          </w:p>
          <w:p w14:paraId="6CAF95BC" w14:textId="77777777" w:rsidR="000B4BB3" w:rsidRPr="000B4BB3" w:rsidRDefault="000B4BB3" w:rsidP="000B4BB3">
            <w:pPr>
              <w:rPr>
                <w:rFonts w:eastAsia="黑体"/>
                <w:color w:val="0070C0"/>
                <w:spacing w:val="20"/>
                <w:sz w:val="24"/>
              </w:rPr>
            </w:pPr>
            <w:proofErr w:type="spellStart"/>
            <w:r w:rsidRPr="000B4BB3">
              <w:rPr>
                <w:rFonts w:eastAsia="黑体"/>
                <w:color w:val="0070C0"/>
                <w:spacing w:val="20"/>
                <w:sz w:val="24"/>
              </w:rPr>
              <w:t>Pno</w:t>
            </w:r>
            <w:proofErr w:type="spellEnd"/>
            <w:r w:rsidRPr="000B4BB3">
              <w:rPr>
                <w:rFonts w:eastAsia="黑体"/>
                <w:color w:val="0070C0"/>
                <w:spacing w:val="20"/>
                <w:sz w:val="24"/>
              </w:rPr>
              <w:t xml:space="preserve"> char(6) NOT NULL,</w:t>
            </w:r>
          </w:p>
          <w:p w14:paraId="27103466" w14:textId="77777777" w:rsidR="000B4BB3" w:rsidRPr="000B4BB3" w:rsidRDefault="000B4BB3" w:rsidP="000B4BB3">
            <w:pPr>
              <w:rPr>
                <w:rFonts w:eastAsia="黑体"/>
                <w:color w:val="0070C0"/>
                <w:spacing w:val="20"/>
                <w:sz w:val="24"/>
              </w:rPr>
            </w:pPr>
            <w:r w:rsidRPr="000B4BB3">
              <w:rPr>
                <w:rFonts w:eastAsia="黑体"/>
                <w:color w:val="0070C0"/>
                <w:spacing w:val="20"/>
                <w:sz w:val="24"/>
              </w:rPr>
              <w:t>base Dec(5),</w:t>
            </w:r>
          </w:p>
          <w:p w14:paraId="33B7047F" w14:textId="77777777" w:rsidR="000B4BB3" w:rsidRPr="000B4BB3" w:rsidRDefault="000B4BB3" w:rsidP="000B4BB3">
            <w:pPr>
              <w:rPr>
                <w:rFonts w:eastAsia="黑体"/>
                <w:color w:val="0070C0"/>
                <w:spacing w:val="20"/>
                <w:sz w:val="24"/>
              </w:rPr>
            </w:pPr>
            <w:r w:rsidRPr="000B4BB3">
              <w:rPr>
                <w:rFonts w:eastAsia="黑体"/>
                <w:color w:val="0070C0"/>
                <w:spacing w:val="20"/>
                <w:sz w:val="24"/>
              </w:rPr>
              <w:t>Bonus Dec(5),</w:t>
            </w:r>
          </w:p>
          <w:p w14:paraId="0F345501" w14:textId="77777777" w:rsidR="000B4BB3" w:rsidRPr="000B4BB3" w:rsidRDefault="000B4BB3" w:rsidP="000B4BB3">
            <w:pPr>
              <w:rPr>
                <w:rFonts w:eastAsia="黑体"/>
                <w:color w:val="0070C0"/>
                <w:spacing w:val="20"/>
                <w:sz w:val="24"/>
              </w:rPr>
            </w:pPr>
            <w:r w:rsidRPr="000B4BB3">
              <w:rPr>
                <w:rFonts w:eastAsia="黑体"/>
                <w:color w:val="0070C0"/>
                <w:spacing w:val="20"/>
                <w:sz w:val="24"/>
              </w:rPr>
              <w:t>Month Int NOT NULL,</w:t>
            </w:r>
          </w:p>
          <w:p w14:paraId="65ADCB2C" w14:textId="77777777" w:rsidR="000B4BB3" w:rsidRPr="000B4BB3" w:rsidRDefault="000B4BB3" w:rsidP="000B4BB3">
            <w:pPr>
              <w:rPr>
                <w:rFonts w:eastAsia="黑体"/>
                <w:color w:val="0070C0"/>
                <w:spacing w:val="20"/>
                <w:sz w:val="24"/>
              </w:rPr>
            </w:pPr>
            <w:r w:rsidRPr="000B4BB3">
              <w:rPr>
                <w:rFonts w:eastAsia="黑体"/>
                <w:color w:val="0070C0"/>
                <w:spacing w:val="20"/>
                <w:sz w:val="24"/>
              </w:rPr>
              <w:lastRenderedPageBreak/>
              <w:t>Fact Dec(5),</w:t>
            </w:r>
          </w:p>
          <w:p w14:paraId="57583F95" w14:textId="77777777" w:rsidR="000B4BB3" w:rsidRPr="000B4BB3" w:rsidRDefault="000B4BB3" w:rsidP="000B4BB3">
            <w:pPr>
              <w:rPr>
                <w:rFonts w:eastAsia="黑体"/>
                <w:color w:val="0070C0"/>
                <w:spacing w:val="20"/>
                <w:sz w:val="24"/>
              </w:rPr>
            </w:pPr>
            <w:r w:rsidRPr="000B4BB3">
              <w:rPr>
                <w:rFonts w:eastAsia="黑体"/>
                <w:color w:val="0070C0"/>
                <w:spacing w:val="20"/>
                <w:sz w:val="24"/>
              </w:rPr>
              <w:t>CHECK (Fact = base + Bonus),</w:t>
            </w:r>
          </w:p>
          <w:p w14:paraId="6F8C26D8" w14:textId="77777777" w:rsidR="000B4BB3" w:rsidRPr="000B4BB3" w:rsidRDefault="000B4BB3" w:rsidP="000B4BB3">
            <w:pPr>
              <w:rPr>
                <w:rFonts w:eastAsia="黑体"/>
                <w:color w:val="0070C0"/>
                <w:spacing w:val="20"/>
                <w:sz w:val="24"/>
              </w:rPr>
            </w:pPr>
            <w:r w:rsidRPr="000B4BB3">
              <w:rPr>
                <w:rFonts w:eastAsia="黑体"/>
                <w:color w:val="0070C0"/>
                <w:spacing w:val="20"/>
                <w:sz w:val="24"/>
              </w:rPr>
              <w:t>CHECK (base &gt;= 300),</w:t>
            </w:r>
          </w:p>
          <w:p w14:paraId="6EBB2600" w14:textId="77777777" w:rsidR="000B4BB3" w:rsidRPr="000B4BB3" w:rsidRDefault="000B4BB3" w:rsidP="000B4BB3">
            <w:pPr>
              <w:rPr>
                <w:rFonts w:eastAsia="黑体"/>
                <w:color w:val="0070C0"/>
                <w:spacing w:val="20"/>
                <w:sz w:val="24"/>
              </w:rPr>
            </w:pPr>
            <w:r w:rsidRPr="000B4BB3">
              <w:rPr>
                <w:rFonts w:eastAsia="黑体"/>
                <w:color w:val="0070C0"/>
                <w:spacing w:val="20"/>
                <w:sz w:val="24"/>
              </w:rPr>
              <w:t>CHECK (Bonus &gt;= 50),</w:t>
            </w:r>
          </w:p>
          <w:p w14:paraId="1CADBFD2" w14:textId="77777777" w:rsidR="000B4BB3" w:rsidRPr="000B4BB3" w:rsidRDefault="000B4BB3" w:rsidP="000B4BB3">
            <w:pPr>
              <w:rPr>
                <w:rFonts w:eastAsia="黑体"/>
                <w:color w:val="0070C0"/>
                <w:spacing w:val="20"/>
                <w:sz w:val="24"/>
              </w:rPr>
            </w:pPr>
            <w:r w:rsidRPr="000B4BB3">
              <w:rPr>
                <w:rFonts w:eastAsia="黑体"/>
                <w:color w:val="0070C0"/>
                <w:spacing w:val="20"/>
                <w:sz w:val="24"/>
              </w:rPr>
              <w:t>PRIMARY KEY (</w:t>
            </w:r>
            <w:proofErr w:type="spellStart"/>
            <w:r w:rsidRPr="000B4BB3">
              <w:rPr>
                <w:rFonts w:eastAsia="黑体"/>
                <w:color w:val="0070C0"/>
                <w:spacing w:val="20"/>
                <w:sz w:val="24"/>
              </w:rPr>
              <w:t>Pno,Month</w:t>
            </w:r>
            <w:proofErr w:type="spellEnd"/>
            <w:r w:rsidRPr="000B4BB3">
              <w:rPr>
                <w:rFonts w:eastAsia="黑体"/>
                <w:color w:val="0070C0"/>
                <w:spacing w:val="20"/>
                <w:sz w:val="24"/>
              </w:rPr>
              <w:t>),</w:t>
            </w:r>
          </w:p>
          <w:p w14:paraId="6ABBC966" w14:textId="50A48B78" w:rsidR="00316C86" w:rsidRPr="000B4BB3" w:rsidRDefault="000B4BB3" w:rsidP="000B4BB3">
            <w:pPr>
              <w:rPr>
                <w:rFonts w:eastAsia="黑体"/>
                <w:color w:val="0070C0"/>
                <w:spacing w:val="20"/>
                <w:sz w:val="24"/>
              </w:rPr>
            </w:pPr>
            <w:r w:rsidRPr="000B4BB3">
              <w:rPr>
                <w:rFonts w:eastAsia="黑体"/>
                <w:color w:val="0070C0"/>
                <w:spacing w:val="20"/>
                <w:sz w:val="24"/>
              </w:rPr>
              <w:t>);</w:t>
            </w:r>
          </w:p>
          <w:p w14:paraId="412A4E7B" w14:textId="77777777" w:rsidR="00316C86" w:rsidRDefault="00316C86" w:rsidP="00316C86">
            <w:pPr>
              <w:rPr>
                <w:rFonts w:eastAsia="黑体"/>
                <w:spacing w:val="20"/>
                <w:sz w:val="24"/>
              </w:rPr>
            </w:pPr>
            <w:r w:rsidRPr="00706EC2">
              <w:rPr>
                <w:rFonts w:eastAsia="黑体" w:hint="eastAsia"/>
                <w:spacing w:val="20"/>
                <w:sz w:val="24"/>
              </w:rPr>
              <w:t>截图：</w:t>
            </w:r>
          </w:p>
          <w:p w14:paraId="70036598" w14:textId="2163B5B1" w:rsidR="000B4BB3" w:rsidRPr="00706EC2" w:rsidRDefault="000B4BB3" w:rsidP="00316C86">
            <w:pPr>
              <w:rPr>
                <w:rFonts w:eastAsia="黑体"/>
                <w:spacing w:val="2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93E1C6C" wp14:editId="2ED51BE6">
                  <wp:extent cx="4275190" cy="1409822"/>
                  <wp:effectExtent l="0" t="0" r="0" b="0"/>
                  <wp:docPr id="83034689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34689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190" cy="1409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11AB44" w14:textId="77777777" w:rsidR="00316C86" w:rsidRPr="00706EC2" w:rsidRDefault="00316C86" w:rsidP="00894E9A">
            <w:pPr>
              <w:jc w:val="center"/>
              <w:rPr>
                <w:rFonts w:eastAsia="黑体"/>
                <w:spacing w:val="20"/>
                <w:sz w:val="24"/>
              </w:rPr>
            </w:pPr>
          </w:p>
        </w:tc>
      </w:tr>
    </w:tbl>
    <w:p w14:paraId="4B6F437F" w14:textId="77777777" w:rsidR="00316C86" w:rsidRPr="00706EC2" w:rsidRDefault="00316C86" w:rsidP="004C65D2">
      <w:pPr>
        <w:jc w:val="center"/>
        <w:rPr>
          <w:rFonts w:eastAsia="黑体"/>
          <w:spacing w:val="2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633606" w:rsidRPr="00706EC2" w14:paraId="4A272054" w14:textId="77777777" w:rsidTr="00894E9A">
        <w:tc>
          <w:tcPr>
            <w:tcW w:w="9962" w:type="dxa"/>
            <w:shd w:val="clear" w:color="auto" w:fill="auto"/>
          </w:tcPr>
          <w:p w14:paraId="067D46B1" w14:textId="77777777" w:rsidR="00633606" w:rsidRPr="000B59F8" w:rsidRDefault="00077528" w:rsidP="00706EC2">
            <w:pPr>
              <w:numPr>
                <w:ilvl w:val="0"/>
                <w:numId w:val="16"/>
              </w:num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0B59F8">
              <w:rPr>
                <w:rFonts w:ascii="宋体" w:hAnsi="宋体" w:hint="eastAsia"/>
                <w:bCs/>
                <w:sz w:val="24"/>
              </w:rPr>
              <w:t>利用</w:t>
            </w:r>
            <w:proofErr w:type="spellStart"/>
            <w:r w:rsidRPr="000B59F8">
              <w:rPr>
                <w:rFonts w:ascii="宋体" w:hAnsi="宋体" w:hint="eastAsia"/>
                <w:bCs/>
                <w:sz w:val="24"/>
              </w:rPr>
              <w:t>sql</w:t>
            </w:r>
            <w:proofErr w:type="spellEnd"/>
            <w:r w:rsidRPr="000B59F8">
              <w:rPr>
                <w:rFonts w:ascii="宋体" w:hAnsi="宋体" w:hint="eastAsia"/>
                <w:bCs/>
                <w:sz w:val="24"/>
              </w:rPr>
              <w:t>语句创建视图</w:t>
            </w:r>
          </w:p>
          <w:p w14:paraId="0F0DA8D4" w14:textId="77777777" w:rsidR="00077528" w:rsidRPr="000B59F8" w:rsidRDefault="00077528" w:rsidP="00706EC2">
            <w:pPr>
              <w:spacing w:line="360" w:lineRule="auto"/>
              <w:ind w:left="1260"/>
              <w:rPr>
                <w:rFonts w:ascii="宋体" w:hAnsi="宋体"/>
                <w:bCs/>
                <w:sz w:val="24"/>
              </w:rPr>
            </w:pPr>
            <w:r w:rsidRPr="000B59F8">
              <w:rPr>
                <w:rFonts w:ascii="宋体" w:hAnsi="宋体" w:hint="eastAsia"/>
                <w:bCs/>
                <w:sz w:val="24"/>
              </w:rPr>
              <w:t>要求：在雇员信息表person基础上创建员工视图</w:t>
            </w:r>
            <w:proofErr w:type="spellStart"/>
            <w:r w:rsidRPr="000B59F8">
              <w:rPr>
                <w:rFonts w:ascii="宋体" w:hAnsi="宋体" w:hint="eastAsia"/>
                <w:bCs/>
                <w:sz w:val="24"/>
              </w:rPr>
              <w:t>personview</w:t>
            </w:r>
            <w:proofErr w:type="spellEnd"/>
            <w:r w:rsidRPr="000B59F8">
              <w:rPr>
                <w:rFonts w:ascii="宋体" w:hAnsi="宋体" w:hint="eastAsia"/>
                <w:bCs/>
                <w:sz w:val="24"/>
              </w:rPr>
              <w:t>,其中包括工人编号，姓名，职称，性别和部门代码字段。</w:t>
            </w:r>
          </w:p>
          <w:p w14:paraId="1A128D28" w14:textId="77777777" w:rsidR="00077528" w:rsidRDefault="00077528" w:rsidP="00077528">
            <w:pPr>
              <w:rPr>
                <w:rFonts w:eastAsia="黑体"/>
                <w:spacing w:val="20"/>
                <w:sz w:val="24"/>
              </w:rPr>
            </w:pPr>
            <w:r w:rsidRPr="00706EC2">
              <w:rPr>
                <w:rFonts w:eastAsia="黑体" w:hint="eastAsia"/>
                <w:spacing w:val="20"/>
                <w:sz w:val="24"/>
              </w:rPr>
              <w:t>代码：</w:t>
            </w:r>
          </w:p>
          <w:p w14:paraId="0D448CB3" w14:textId="77777777" w:rsidR="000B4BB3" w:rsidRPr="000B4BB3" w:rsidRDefault="000B4BB3" w:rsidP="000B4BB3">
            <w:pPr>
              <w:rPr>
                <w:rFonts w:eastAsia="黑体"/>
                <w:color w:val="0070C0"/>
                <w:spacing w:val="20"/>
                <w:sz w:val="24"/>
              </w:rPr>
            </w:pPr>
            <w:r w:rsidRPr="000B4BB3">
              <w:rPr>
                <w:rFonts w:eastAsia="黑体"/>
                <w:color w:val="0070C0"/>
                <w:spacing w:val="20"/>
                <w:sz w:val="24"/>
              </w:rPr>
              <w:t xml:space="preserve">CREATE VIEW </w:t>
            </w:r>
            <w:proofErr w:type="spellStart"/>
            <w:r w:rsidRPr="000B4BB3">
              <w:rPr>
                <w:rFonts w:eastAsia="黑体"/>
                <w:color w:val="0070C0"/>
                <w:spacing w:val="20"/>
                <w:sz w:val="24"/>
              </w:rPr>
              <w:t>personview</w:t>
            </w:r>
            <w:proofErr w:type="spellEnd"/>
            <w:r w:rsidRPr="000B4BB3">
              <w:rPr>
                <w:rFonts w:eastAsia="黑体"/>
                <w:color w:val="0070C0"/>
                <w:spacing w:val="20"/>
                <w:sz w:val="24"/>
              </w:rPr>
              <w:t xml:space="preserve"> AS</w:t>
            </w:r>
          </w:p>
          <w:p w14:paraId="19D674DD" w14:textId="77777777" w:rsidR="000B4BB3" w:rsidRPr="000B4BB3" w:rsidRDefault="000B4BB3" w:rsidP="000B4BB3">
            <w:pPr>
              <w:rPr>
                <w:rFonts w:eastAsia="黑体"/>
                <w:color w:val="0070C0"/>
                <w:spacing w:val="20"/>
                <w:sz w:val="24"/>
              </w:rPr>
            </w:pPr>
            <w:r w:rsidRPr="000B4BB3">
              <w:rPr>
                <w:rFonts w:eastAsia="黑体"/>
                <w:color w:val="0070C0"/>
                <w:spacing w:val="20"/>
                <w:sz w:val="24"/>
              </w:rPr>
              <w:t xml:space="preserve">SELECT </w:t>
            </w:r>
            <w:proofErr w:type="spellStart"/>
            <w:r w:rsidRPr="000B4BB3">
              <w:rPr>
                <w:rFonts w:eastAsia="黑体"/>
                <w:color w:val="0070C0"/>
                <w:spacing w:val="20"/>
                <w:sz w:val="24"/>
              </w:rPr>
              <w:t>person.Pno</w:t>
            </w:r>
            <w:proofErr w:type="spellEnd"/>
            <w:r w:rsidRPr="000B4BB3">
              <w:rPr>
                <w:rFonts w:eastAsia="黑体"/>
                <w:color w:val="0070C0"/>
                <w:spacing w:val="20"/>
                <w:sz w:val="24"/>
              </w:rPr>
              <w:t xml:space="preserve">, </w:t>
            </w:r>
            <w:proofErr w:type="spellStart"/>
            <w:r w:rsidRPr="000B4BB3">
              <w:rPr>
                <w:rFonts w:eastAsia="黑体"/>
                <w:color w:val="0070C0"/>
                <w:spacing w:val="20"/>
                <w:sz w:val="24"/>
              </w:rPr>
              <w:t>person.Pname</w:t>
            </w:r>
            <w:proofErr w:type="spellEnd"/>
            <w:r w:rsidRPr="000B4BB3">
              <w:rPr>
                <w:rFonts w:eastAsia="黑体"/>
                <w:color w:val="0070C0"/>
                <w:spacing w:val="20"/>
                <w:sz w:val="24"/>
              </w:rPr>
              <w:t xml:space="preserve">, </w:t>
            </w:r>
            <w:proofErr w:type="spellStart"/>
            <w:r w:rsidRPr="000B4BB3">
              <w:rPr>
                <w:rFonts w:eastAsia="黑体"/>
                <w:color w:val="0070C0"/>
                <w:spacing w:val="20"/>
                <w:sz w:val="24"/>
              </w:rPr>
              <w:t>person.Prof</w:t>
            </w:r>
            <w:proofErr w:type="spellEnd"/>
            <w:r w:rsidRPr="000B4BB3">
              <w:rPr>
                <w:rFonts w:eastAsia="黑体"/>
                <w:color w:val="0070C0"/>
                <w:spacing w:val="20"/>
                <w:sz w:val="24"/>
              </w:rPr>
              <w:t xml:space="preserve">, </w:t>
            </w:r>
            <w:proofErr w:type="spellStart"/>
            <w:r w:rsidRPr="000B4BB3">
              <w:rPr>
                <w:rFonts w:eastAsia="黑体"/>
                <w:color w:val="0070C0"/>
                <w:spacing w:val="20"/>
                <w:sz w:val="24"/>
              </w:rPr>
              <w:t>Person.Sex</w:t>
            </w:r>
            <w:proofErr w:type="spellEnd"/>
            <w:r w:rsidRPr="000B4BB3">
              <w:rPr>
                <w:rFonts w:eastAsia="黑体"/>
                <w:color w:val="0070C0"/>
                <w:spacing w:val="20"/>
                <w:sz w:val="24"/>
              </w:rPr>
              <w:t xml:space="preserve">, </w:t>
            </w:r>
            <w:proofErr w:type="spellStart"/>
            <w:r w:rsidRPr="000B4BB3">
              <w:rPr>
                <w:rFonts w:eastAsia="黑体"/>
                <w:color w:val="0070C0"/>
                <w:spacing w:val="20"/>
                <w:sz w:val="24"/>
              </w:rPr>
              <w:t>Person.Deptno</w:t>
            </w:r>
            <w:proofErr w:type="spellEnd"/>
          </w:p>
          <w:p w14:paraId="54BDFD97" w14:textId="534E00D9" w:rsidR="00706EC2" w:rsidRPr="000B4BB3" w:rsidRDefault="000B4BB3" w:rsidP="000B4BB3">
            <w:pPr>
              <w:rPr>
                <w:rFonts w:eastAsia="黑体"/>
                <w:color w:val="0070C0"/>
                <w:spacing w:val="20"/>
                <w:sz w:val="24"/>
              </w:rPr>
            </w:pPr>
            <w:r w:rsidRPr="000B4BB3">
              <w:rPr>
                <w:rFonts w:eastAsia="黑体"/>
                <w:color w:val="0070C0"/>
                <w:spacing w:val="20"/>
                <w:sz w:val="24"/>
              </w:rPr>
              <w:t>FROM person;</w:t>
            </w:r>
          </w:p>
          <w:p w14:paraId="77A857BB" w14:textId="77777777" w:rsidR="00077528" w:rsidRDefault="00077528" w:rsidP="00077528">
            <w:pPr>
              <w:rPr>
                <w:rFonts w:eastAsia="黑体"/>
                <w:spacing w:val="20"/>
                <w:sz w:val="24"/>
              </w:rPr>
            </w:pPr>
            <w:r w:rsidRPr="00706EC2">
              <w:rPr>
                <w:rFonts w:eastAsia="黑体" w:hint="eastAsia"/>
                <w:spacing w:val="20"/>
                <w:sz w:val="24"/>
              </w:rPr>
              <w:t>截图：</w:t>
            </w:r>
          </w:p>
          <w:p w14:paraId="17B65D54" w14:textId="13F1AAEC" w:rsidR="000B4BB3" w:rsidRPr="00706EC2" w:rsidRDefault="000B4BB3" w:rsidP="00077528">
            <w:pPr>
              <w:rPr>
                <w:rFonts w:eastAsia="黑体"/>
                <w:spacing w:val="2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936E6FE" wp14:editId="4E75669C">
                  <wp:extent cx="2700027" cy="3235569"/>
                  <wp:effectExtent l="0" t="0" r="5080" b="3175"/>
                  <wp:docPr id="4485460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54609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245" cy="3237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1014ED" w14:textId="77777777" w:rsidR="00706EC2" w:rsidRDefault="00706EC2" w:rsidP="00F800D5">
      <w:pPr>
        <w:ind w:firstLine="1300"/>
        <w:rPr>
          <w:rFonts w:eastAsia="黑体"/>
          <w:spacing w:val="20"/>
          <w:sz w:val="24"/>
        </w:rPr>
      </w:pPr>
    </w:p>
    <w:p w14:paraId="35FF9CD8" w14:textId="77777777" w:rsidR="00706EC2" w:rsidRDefault="00706EC2" w:rsidP="00706EC2">
      <w:pPr>
        <w:ind w:left="420"/>
        <w:rPr>
          <w:rFonts w:eastAsia="黑体"/>
          <w:spacing w:val="20"/>
          <w:sz w:val="24"/>
        </w:rPr>
      </w:pPr>
    </w:p>
    <w:p w14:paraId="2A30CEA8" w14:textId="77777777" w:rsidR="00AD4343" w:rsidRDefault="00706EC2" w:rsidP="00706EC2">
      <w:pPr>
        <w:numPr>
          <w:ilvl w:val="0"/>
          <w:numId w:val="21"/>
        </w:numPr>
        <w:rPr>
          <w:rFonts w:eastAsia="黑体"/>
          <w:spacing w:val="20"/>
          <w:sz w:val="24"/>
        </w:rPr>
      </w:pPr>
      <w:r>
        <w:rPr>
          <w:rFonts w:eastAsia="黑体" w:hint="eastAsia"/>
          <w:spacing w:val="20"/>
          <w:sz w:val="24"/>
        </w:rPr>
        <w:t>创建索引</w:t>
      </w:r>
    </w:p>
    <w:p w14:paraId="2D74C1BF" w14:textId="77777777" w:rsidR="00706EC2" w:rsidRPr="00706EC2" w:rsidRDefault="00706EC2" w:rsidP="00F800D5">
      <w:pPr>
        <w:ind w:firstLine="1300"/>
        <w:rPr>
          <w:rFonts w:eastAsia="黑体"/>
          <w:spacing w:val="2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633606" w:rsidRPr="00706EC2" w14:paraId="391781F9" w14:textId="77777777" w:rsidTr="00894E9A">
        <w:tc>
          <w:tcPr>
            <w:tcW w:w="9962" w:type="dxa"/>
            <w:shd w:val="clear" w:color="auto" w:fill="auto"/>
          </w:tcPr>
          <w:p w14:paraId="7339977F" w14:textId="77777777" w:rsidR="00633606" w:rsidRPr="000B59F8" w:rsidRDefault="00077528" w:rsidP="00894E9A">
            <w:pPr>
              <w:numPr>
                <w:ilvl w:val="0"/>
                <w:numId w:val="16"/>
              </w:numPr>
              <w:rPr>
                <w:rFonts w:ascii="宋体" w:hAnsi="宋体"/>
                <w:bCs/>
                <w:sz w:val="24"/>
              </w:rPr>
            </w:pPr>
            <w:r w:rsidRPr="000B59F8">
              <w:rPr>
                <w:rFonts w:ascii="宋体" w:hAnsi="宋体" w:hint="eastAsia"/>
                <w:bCs/>
                <w:sz w:val="24"/>
              </w:rPr>
              <w:t>为表创建索引</w:t>
            </w:r>
          </w:p>
          <w:p w14:paraId="0375DE8C" w14:textId="77777777" w:rsidR="00077528" w:rsidRPr="000B59F8" w:rsidRDefault="00077528" w:rsidP="00894E9A">
            <w:pPr>
              <w:ind w:left="1260"/>
              <w:rPr>
                <w:rFonts w:ascii="宋体" w:hAnsi="宋体"/>
                <w:bCs/>
                <w:sz w:val="24"/>
              </w:rPr>
            </w:pPr>
            <w:r w:rsidRPr="000B59F8">
              <w:rPr>
                <w:rFonts w:ascii="宋体" w:hAnsi="宋体" w:hint="eastAsia"/>
                <w:bCs/>
                <w:sz w:val="24"/>
              </w:rPr>
              <w:t>要求：</w:t>
            </w:r>
          </w:p>
          <w:p w14:paraId="5BE75AA1" w14:textId="77777777" w:rsidR="00077528" w:rsidRPr="000B59F8" w:rsidRDefault="00077528" w:rsidP="00894E9A">
            <w:pPr>
              <w:ind w:left="1260"/>
              <w:rPr>
                <w:rFonts w:ascii="宋体" w:hAnsi="宋体"/>
                <w:bCs/>
                <w:sz w:val="24"/>
              </w:rPr>
            </w:pPr>
            <w:r w:rsidRPr="000B59F8">
              <w:rPr>
                <w:rFonts w:ascii="宋体" w:hAnsi="宋体" w:hint="eastAsia"/>
                <w:bCs/>
                <w:sz w:val="24"/>
              </w:rPr>
              <w:t>（1)</w:t>
            </w:r>
            <w:r w:rsidRPr="000B59F8">
              <w:rPr>
                <w:rFonts w:ascii="宋体" w:hAnsi="宋体" w:hint="eastAsia"/>
                <w:bCs/>
                <w:sz w:val="24"/>
              </w:rPr>
              <w:tab/>
              <w:t>在出生日期和姓名列创建组合索引</w:t>
            </w:r>
            <w:proofErr w:type="spellStart"/>
            <w:r w:rsidRPr="000B59F8">
              <w:rPr>
                <w:rFonts w:ascii="宋体" w:hAnsi="宋体" w:hint="eastAsia"/>
                <w:bCs/>
                <w:sz w:val="24"/>
              </w:rPr>
              <w:t>birth_name</w:t>
            </w:r>
            <w:proofErr w:type="spellEnd"/>
          </w:p>
          <w:p w14:paraId="558CAE0D" w14:textId="77777777" w:rsidR="00077528" w:rsidRPr="000B59F8" w:rsidRDefault="00077528" w:rsidP="00894E9A">
            <w:pPr>
              <w:ind w:left="1260"/>
              <w:rPr>
                <w:rFonts w:ascii="宋体" w:hAnsi="宋体"/>
                <w:bCs/>
                <w:sz w:val="24"/>
              </w:rPr>
            </w:pPr>
            <w:r w:rsidRPr="000B59F8">
              <w:rPr>
                <w:rFonts w:ascii="宋体" w:hAnsi="宋体" w:hint="eastAsia"/>
                <w:bCs/>
                <w:sz w:val="24"/>
              </w:rPr>
              <w:t>（2)</w:t>
            </w:r>
            <w:r w:rsidRPr="000B59F8">
              <w:rPr>
                <w:rFonts w:ascii="宋体" w:hAnsi="宋体" w:hint="eastAsia"/>
                <w:bCs/>
                <w:sz w:val="24"/>
              </w:rPr>
              <w:tab/>
              <w:t>在姓名列上创建一个唯一索引</w:t>
            </w:r>
            <w:proofErr w:type="spellStart"/>
            <w:r w:rsidRPr="000B59F8">
              <w:rPr>
                <w:rFonts w:ascii="宋体" w:hAnsi="宋体" w:hint="eastAsia"/>
                <w:bCs/>
                <w:sz w:val="24"/>
              </w:rPr>
              <w:t>name_unique</w:t>
            </w:r>
            <w:proofErr w:type="spellEnd"/>
          </w:p>
          <w:p w14:paraId="10FE0137" w14:textId="77777777" w:rsidR="00077528" w:rsidRPr="000B59F8" w:rsidRDefault="00077528" w:rsidP="00894E9A">
            <w:pPr>
              <w:ind w:left="1260"/>
              <w:rPr>
                <w:rFonts w:ascii="宋体" w:hAnsi="宋体"/>
                <w:bCs/>
                <w:sz w:val="24"/>
              </w:rPr>
            </w:pPr>
            <w:r w:rsidRPr="000B59F8">
              <w:rPr>
                <w:rFonts w:ascii="宋体" w:hAnsi="宋体" w:hint="eastAsia"/>
                <w:bCs/>
                <w:sz w:val="24"/>
              </w:rPr>
              <w:t>（3)</w:t>
            </w:r>
            <w:r w:rsidRPr="000B59F8">
              <w:rPr>
                <w:rFonts w:ascii="宋体" w:hAnsi="宋体" w:hint="eastAsia"/>
                <w:bCs/>
                <w:sz w:val="24"/>
              </w:rPr>
              <w:tab/>
              <w:t>在月薪表salary的Fact列上创建聚簇索引</w:t>
            </w:r>
            <w:proofErr w:type="spellStart"/>
            <w:r w:rsidRPr="000B59F8">
              <w:rPr>
                <w:rFonts w:ascii="宋体" w:hAnsi="宋体" w:hint="eastAsia"/>
                <w:bCs/>
                <w:sz w:val="24"/>
              </w:rPr>
              <w:t>fact_idx</w:t>
            </w:r>
            <w:proofErr w:type="spellEnd"/>
          </w:p>
          <w:p w14:paraId="7B81624F" w14:textId="77777777" w:rsidR="00077528" w:rsidRPr="000B59F8" w:rsidRDefault="00077528" w:rsidP="00894E9A">
            <w:pPr>
              <w:ind w:left="1260"/>
              <w:rPr>
                <w:rFonts w:ascii="宋体" w:hAnsi="宋体"/>
                <w:bCs/>
                <w:sz w:val="24"/>
              </w:rPr>
            </w:pPr>
            <w:r w:rsidRPr="000B59F8">
              <w:rPr>
                <w:rFonts w:ascii="宋体" w:hAnsi="宋体" w:hint="eastAsia"/>
                <w:bCs/>
                <w:sz w:val="24"/>
              </w:rPr>
              <w:t>（4)</w:t>
            </w:r>
            <w:r w:rsidRPr="000B59F8">
              <w:rPr>
                <w:rFonts w:ascii="宋体" w:hAnsi="宋体" w:hint="eastAsia"/>
                <w:bCs/>
                <w:sz w:val="24"/>
              </w:rPr>
              <w:tab/>
              <w:t>删除索引</w:t>
            </w:r>
            <w:proofErr w:type="spellStart"/>
            <w:r w:rsidRPr="000B59F8">
              <w:rPr>
                <w:rFonts w:ascii="宋体" w:hAnsi="宋体" w:hint="eastAsia"/>
                <w:bCs/>
                <w:sz w:val="24"/>
              </w:rPr>
              <w:t>fact_idx</w:t>
            </w:r>
            <w:proofErr w:type="spellEnd"/>
            <w:r w:rsidRPr="000B59F8">
              <w:rPr>
                <w:rFonts w:ascii="宋体" w:hAnsi="宋体" w:hint="eastAsia"/>
                <w:bCs/>
                <w:sz w:val="24"/>
              </w:rPr>
              <w:t>。</w:t>
            </w:r>
          </w:p>
          <w:p w14:paraId="2DA56DE8" w14:textId="77777777" w:rsidR="00077528" w:rsidRPr="00706EC2" w:rsidRDefault="00077528" w:rsidP="00077528">
            <w:pPr>
              <w:rPr>
                <w:rFonts w:eastAsia="黑体"/>
                <w:spacing w:val="20"/>
                <w:sz w:val="24"/>
              </w:rPr>
            </w:pPr>
            <w:r w:rsidRPr="00706EC2">
              <w:rPr>
                <w:rFonts w:eastAsia="黑体" w:hint="eastAsia"/>
                <w:spacing w:val="20"/>
                <w:sz w:val="24"/>
              </w:rPr>
              <w:t>代码：</w:t>
            </w:r>
          </w:p>
          <w:p w14:paraId="3E7624D7" w14:textId="052FFDF2" w:rsidR="00077528" w:rsidRPr="000B4BB3" w:rsidRDefault="00706EC2" w:rsidP="00706EC2">
            <w:pPr>
              <w:spacing w:line="360" w:lineRule="auto"/>
              <w:ind w:firstLine="645"/>
              <w:rPr>
                <w:rFonts w:eastAsia="黑体"/>
                <w:color w:val="0070C0"/>
                <w:spacing w:val="20"/>
                <w:sz w:val="24"/>
              </w:rPr>
            </w:pPr>
            <w:r>
              <w:rPr>
                <w:rFonts w:eastAsia="黑体" w:hint="eastAsia"/>
                <w:spacing w:val="20"/>
                <w:sz w:val="24"/>
              </w:rPr>
              <w:t>（</w:t>
            </w:r>
            <w:r>
              <w:rPr>
                <w:rFonts w:eastAsia="黑体" w:hint="eastAsia"/>
                <w:spacing w:val="20"/>
                <w:sz w:val="24"/>
              </w:rPr>
              <w:t>1</w:t>
            </w:r>
            <w:r>
              <w:rPr>
                <w:rFonts w:eastAsia="黑体" w:hint="eastAsia"/>
                <w:spacing w:val="20"/>
                <w:sz w:val="24"/>
              </w:rPr>
              <w:t>）</w:t>
            </w:r>
            <w:r w:rsidR="000B4BB3" w:rsidRPr="000B4BB3">
              <w:rPr>
                <w:rFonts w:eastAsia="黑体"/>
                <w:color w:val="0070C0"/>
                <w:spacing w:val="20"/>
                <w:sz w:val="24"/>
              </w:rPr>
              <w:t xml:space="preserve">CREATE INDEX </w:t>
            </w:r>
            <w:proofErr w:type="spellStart"/>
            <w:r w:rsidR="000B4BB3" w:rsidRPr="000B4BB3">
              <w:rPr>
                <w:rFonts w:eastAsia="黑体"/>
                <w:color w:val="0070C0"/>
                <w:spacing w:val="20"/>
                <w:sz w:val="24"/>
              </w:rPr>
              <w:t>birth_name</w:t>
            </w:r>
            <w:proofErr w:type="spellEnd"/>
            <w:r w:rsidR="000B4BB3" w:rsidRPr="000B4BB3">
              <w:rPr>
                <w:rFonts w:eastAsia="黑体"/>
                <w:color w:val="0070C0"/>
                <w:spacing w:val="20"/>
                <w:sz w:val="24"/>
              </w:rPr>
              <w:t xml:space="preserve"> ON person (Birthday, </w:t>
            </w:r>
            <w:proofErr w:type="spellStart"/>
            <w:r w:rsidR="000B4BB3" w:rsidRPr="000B4BB3">
              <w:rPr>
                <w:rFonts w:eastAsia="黑体"/>
                <w:color w:val="0070C0"/>
                <w:spacing w:val="20"/>
                <w:sz w:val="24"/>
              </w:rPr>
              <w:t>Pname</w:t>
            </w:r>
            <w:proofErr w:type="spellEnd"/>
            <w:r w:rsidR="000B4BB3" w:rsidRPr="000B4BB3">
              <w:rPr>
                <w:rFonts w:eastAsia="黑体"/>
                <w:color w:val="0070C0"/>
                <w:spacing w:val="20"/>
                <w:sz w:val="24"/>
              </w:rPr>
              <w:t>);</w:t>
            </w:r>
          </w:p>
          <w:p w14:paraId="5570117D" w14:textId="4D68A84C" w:rsidR="00706EC2" w:rsidRDefault="00706EC2" w:rsidP="00706EC2">
            <w:pPr>
              <w:spacing w:line="360" w:lineRule="auto"/>
              <w:ind w:firstLine="645"/>
              <w:rPr>
                <w:rFonts w:eastAsia="黑体"/>
                <w:spacing w:val="20"/>
                <w:sz w:val="24"/>
              </w:rPr>
            </w:pPr>
            <w:r>
              <w:rPr>
                <w:rFonts w:eastAsia="黑体" w:hint="eastAsia"/>
                <w:spacing w:val="20"/>
                <w:sz w:val="24"/>
              </w:rPr>
              <w:t>（</w:t>
            </w:r>
            <w:r>
              <w:rPr>
                <w:rFonts w:eastAsia="黑体" w:hint="eastAsia"/>
                <w:spacing w:val="20"/>
                <w:sz w:val="24"/>
              </w:rPr>
              <w:t>2</w:t>
            </w:r>
            <w:r>
              <w:rPr>
                <w:rFonts w:eastAsia="黑体" w:hint="eastAsia"/>
                <w:spacing w:val="20"/>
                <w:sz w:val="24"/>
              </w:rPr>
              <w:t>）</w:t>
            </w:r>
            <w:r w:rsidR="000B4BB3" w:rsidRPr="000B4BB3">
              <w:rPr>
                <w:rFonts w:eastAsia="黑体"/>
                <w:color w:val="0070C0"/>
                <w:spacing w:val="20"/>
                <w:sz w:val="24"/>
              </w:rPr>
              <w:t xml:space="preserve">CREATE UNIQUE INDEX </w:t>
            </w:r>
            <w:proofErr w:type="spellStart"/>
            <w:r w:rsidR="000B4BB3" w:rsidRPr="000B4BB3">
              <w:rPr>
                <w:rFonts w:eastAsia="黑体"/>
                <w:color w:val="0070C0"/>
                <w:spacing w:val="20"/>
                <w:sz w:val="24"/>
              </w:rPr>
              <w:t>name_unique</w:t>
            </w:r>
            <w:proofErr w:type="spellEnd"/>
            <w:r w:rsidR="000B4BB3" w:rsidRPr="000B4BB3">
              <w:rPr>
                <w:rFonts w:eastAsia="黑体"/>
                <w:color w:val="0070C0"/>
                <w:spacing w:val="20"/>
                <w:sz w:val="24"/>
              </w:rPr>
              <w:t xml:space="preserve"> ON person (</w:t>
            </w:r>
            <w:proofErr w:type="spellStart"/>
            <w:r w:rsidR="000B4BB3" w:rsidRPr="000B4BB3">
              <w:rPr>
                <w:rFonts w:eastAsia="黑体"/>
                <w:color w:val="0070C0"/>
                <w:spacing w:val="20"/>
                <w:sz w:val="24"/>
              </w:rPr>
              <w:t>Pname</w:t>
            </w:r>
            <w:proofErr w:type="spellEnd"/>
            <w:r w:rsidR="000B4BB3" w:rsidRPr="000B4BB3">
              <w:rPr>
                <w:rFonts w:eastAsia="黑体"/>
                <w:color w:val="0070C0"/>
                <w:spacing w:val="20"/>
                <w:sz w:val="24"/>
              </w:rPr>
              <w:t>);</w:t>
            </w:r>
          </w:p>
          <w:p w14:paraId="475BC9E4" w14:textId="6BF8A49D" w:rsidR="00706EC2" w:rsidRDefault="00706EC2" w:rsidP="00706EC2">
            <w:pPr>
              <w:spacing w:line="360" w:lineRule="auto"/>
              <w:ind w:firstLine="645"/>
              <w:rPr>
                <w:rFonts w:eastAsia="黑体"/>
                <w:spacing w:val="20"/>
                <w:sz w:val="24"/>
              </w:rPr>
            </w:pPr>
            <w:r>
              <w:rPr>
                <w:rFonts w:eastAsia="黑体" w:hint="eastAsia"/>
                <w:spacing w:val="20"/>
                <w:sz w:val="24"/>
              </w:rPr>
              <w:t>（</w:t>
            </w:r>
            <w:r>
              <w:rPr>
                <w:rFonts w:eastAsia="黑体" w:hint="eastAsia"/>
                <w:spacing w:val="20"/>
                <w:sz w:val="24"/>
              </w:rPr>
              <w:t>3</w:t>
            </w:r>
            <w:r>
              <w:rPr>
                <w:rFonts w:eastAsia="黑体" w:hint="eastAsia"/>
                <w:spacing w:val="20"/>
                <w:sz w:val="24"/>
              </w:rPr>
              <w:t>）</w:t>
            </w:r>
            <w:r w:rsidR="000B4BB3" w:rsidRPr="000B4BB3">
              <w:rPr>
                <w:rFonts w:eastAsia="黑体"/>
                <w:color w:val="0070C0"/>
                <w:spacing w:val="20"/>
                <w:sz w:val="24"/>
              </w:rPr>
              <w:t xml:space="preserve">CREATE UNIQUE CLUSTERED INDEX </w:t>
            </w:r>
            <w:proofErr w:type="spellStart"/>
            <w:r w:rsidR="000B4BB3" w:rsidRPr="000B4BB3">
              <w:rPr>
                <w:rFonts w:eastAsia="黑体"/>
                <w:color w:val="0070C0"/>
                <w:spacing w:val="20"/>
                <w:sz w:val="24"/>
              </w:rPr>
              <w:t>fact_idx</w:t>
            </w:r>
            <w:proofErr w:type="spellEnd"/>
            <w:r w:rsidR="000B4BB3" w:rsidRPr="000B4BB3">
              <w:rPr>
                <w:rFonts w:eastAsia="黑体"/>
                <w:color w:val="0070C0"/>
                <w:spacing w:val="20"/>
                <w:sz w:val="24"/>
              </w:rPr>
              <w:t xml:space="preserve"> ON salary (fact);</w:t>
            </w:r>
          </w:p>
          <w:p w14:paraId="275D15BC" w14:textId="2763E115" w:rsidR="00706EC2" w:rsidRPr="00706EC2" w:rsidRDefault="00706EC2" w:rsidP="00706EC2">
            <w:pPr>
              <w:spacing w:line="360" w:lineRule="auto"/>
              <w:ind w:firstLine="645"/>
              <w:rPr>
                <w:rFonts w:eastAsia="黑体"/>
                <w:spacing w:val="20"/>
                <w:sz w:val="24"/>
              </w:rPr>
            </w:pPr>
            <w:r>
              <w:rPr>
                <w:rFonts w:eastAsia="黑体" w:hint="eastAsia"/>
                <w:spacing w:val="20"/>
                <w:sz w:val="24"/>
              </w:rPr>
              <w:t>（</w:t>
            </w:r>
            <w:r>
              <w:rPr>
                <w:rFonts w:eastAsia="黑体" w:hint="eastAsia"/>
                <w:spacing w:val="20"/>
                <w:sz w:val="24"/>
              </w:rPr>
              <w:t>4</w:t>
            </w:r>
            <w:r>
              <w:rPr>
                <w:rFonts w:eastAsia="黑体" w:hint="eastAsia"/>
                <w:spacing w:val="20"/>
                <w:sz w:val="24"/>
              </w:rPr>
              <w:t>）</w:t>
            </w:r>
            <w:r w:rsidR="000B4BB3" w:rsidRPr="000B4BB3">
              <w:rPr>
                <w:rFonts w:eastAsia="黑体"/>
                <w:color w:val="0070C0"/>
                <w:spacing w:val="20"/>
                <w:sz w:val="24"/>
              </w:rPr>
              <w:t xml:space="preserve">DROP INDEX </w:t>
            </w:r>
            <w:proofErr w:type="spellStart"/>
            <w:r w:rsidR="000B4BB3" w:rsidRPr="000B4BB3">
              <w:rPr>
                <w:rFonts w:eastAsia="黑体"/>
                <w:color w:val="0070C0"/>
                <w:spacing w:val="20"/>
                <w:sz w:val="24"/>
              </w:rPr>
              <w:t>fact_idx</w:t>
            </w:r>
            <w:proofErr w:type="spellEnd"/>
            <w:r w:rsidR="000B4BB3" w:rsidRPr="000B4BB3">
              <w:rPr>
                <w:rFonts w:eastAsia="黑体"/>
                <w:color w:val="0070C0"/>
                <w:spacing w:val="20"/>
                <w:sz w:val="24"/>
              </w:rPr>
              <w:t xml:space="preserve"> ON salary;</w:t>
            </w:r>
          </w:p>
        </w:tc>
      </w:tr>
    </w:tbl>
    <w:p w14:paraId="55E1FB88" w14:textId="77777777" w:rsidR="00633606" w:rsidRDefault="00706EC2" w:rsidP="00706EC2">
      <w:pPr>
        <w:numPr>
          <w:ilvl w:val="0"/>
          <w:numId w:val="21"/>
        </w:numPr>
        <w:rPr>
          <w:rFonts w:eastAsia="黑体"/>
          <w:spacing w:val="20"/>
          <w:sz w:val="28"/>
        </w:rPr>
      </w:pPr>
      <w:r>
        <w:rPr>
          <w:rFonts w:eastAsia="黑体" w:hint="eastAsia"/>
          <w:spacing w:val="20"/>
          <w:sz w:val="28"/>
        </w:rPr>
        <w:t>插入数据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633606" w:rsidRPr="00706EC2" w14:paraId="01DC1050" w14:textId="77777777" w:rsidTr="00894E9A">
        <w:tc>
          <w:tcPr>
            <w:tcW w:w="9962" w:type="dxa"/>
            <w:shd w:val="clear" w:color="auto" w:fill="auto"/>
          </w:tcPr>
          <w:p w14:paraId="597B7496" w14:textId="77777777" w:rsidR="00633606" w:rsidRPr="000B59F8" w:rsidRDefault="00077528" w:rsidP="00706EC2">
            <w:pPr>
              <w:numPr>
                <w:ilvl w:val="0"/>
                <w:numId w:val="16"/>
              </w:numPr>
              <w:spacing w:line="360" w:lineRule="auto"/>
              <w:rPr>
                <w:rFonts w:ascii="宋体" w:hAnsi="宋体"/>
                <w:bCs/>
                <w:sz w:val="24"/>
              </w:rPr>
            </w:pPr>
            <w:r w:rsidRPr="000B59F8">
              <w:rPr>
                <w:rFonts w:ascii="宋体" w:hAnsi="宋体" w:hint="eastAsia"/>
                <w:bCs/>
                <w:sz w:val="24"/>
              </w:rPr>
              <w:t>向表中插入数据</w:t>
            </w:r>
          </w:p>
          <w:p w14:paraId="703472B5" w14:textId="77777777" w:rsidR="00077528" w:rsidRDefault="00077528" w:rsidP="00706EC2">
            <w:p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706EC2">
              <w:rPr>
                <w:rFonts w:eastAsia="黑体" w:hint="eastAsia"/>
                <w:spacing w:val="20"/>
                <w:sz w:val="24"/>
              </w:rPr>
              <w:t>代码：</w:t>
            </w:r>
          </w:p>
          <w:p w14:paraId="33681757" w14:textId="77777777" w:rsidR="00F17F08" w:rsidRPr="00F17F08" w:rsidRDefault="00F17F08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>INSERT INTO department VALUES</w:t>
            </w:r>
          </w:p>
          <w:p w14:paraId="3B544198" w14:textId="77777777" w:rsidR="00F17F08" w:rsidRPr="00F17F08" w:rsidRDefault="00F17F08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>('001','</w:t>
            </w:r>
            <w:r w:rsidRPr="00F17F08">
              <w:rPr>
                <w:rFonts w:eastAsia="黑体" w:hint="eastAsia"/>
                <w:color w:val="0070C0"/>
                <w:spacing w:val="20"/>
                <w:sz w:val="24"/>
              </w:rPr>
              <w:t>营销部</w:t>
            </w:r>
            <w:r w:rsidRPr="00F17F08">
              <w:rPr>
                <w:rFonts w:eastAsia="黑体"/>
                <w:color w:val="0070C0"/>
                <w:spacing w:val="20"/>
                <w:sz w:val="24"/>
              </w:rPr>
              <w:t>'),</w:t>
            </w:r>
          </w:p>
          <w:p w14:paraId="2A6527A8" w14:textId="77777777" w:rsidR="00F17F08" w:rsidRPr="00F17F08" w:rsidRDefault="00F17F08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>('002','</w:t>
            </w:r>
            <w:r w:rsidRPr="00F17F08">
              <w:rPr>
                <w:rFonts w:eastAsia="黑体" w:hint="eastAsia"/>
                <w:color w:val="0070C0"/>
                <w:spacing w:val="20"/>
                <w:sz w:val="24"/>
              </w:rPr>
              <w:t>财务部</w:t>
            </w:r>
            <w:r w:rsidRPr="00F17F08">
              <w:rPr>
                <w:rFonts w:eastAsia="黑体"/>
                <w:color w:val="0070C0"/>
                <w:spacing w:val="20"/>
                <w:sz w:val="24"/>
              </w:rPr>
              <w:t>'),</w:t>
            </w:r>
          </w:p>
          <w:p w14:paraId="05AF1DCB" w14:textId="77777777" w:rsidR="00F17F08" w:rsidRPr="00F17F08" w:rsidRDefault="00F17F08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>('003','</w:t>
            </w:r>
            <w:r w:rsidRPr="00F17F08">
              <w:rPr>
                <w:rFonts w:eastAsia="黑体" w:hint="eastAsia"/>
                <w:color w:val="0070C0"/>
                <w:spacing w:val="20"/>
                <w:sz w:val="24"/>
              </w:rPr>
              <w:t>人事部</w:t>
            </w:r>
            <w:r w:rsidRPr="00F17F08">
              <w:rPr>
                <w:rFonts w:eastAsia="黑体"/>
                <w:color w:val="0070C0"/>
                <w:spacing w:val="20"/>
                <w:sz w:val="24"/>
              </w:rPr>
              <w:t>'),</w:t>
            </w:r>
          </w:p>
          <w:p w14:paraId="2A16AC58" w14:textId="77777777" w:rsidR="00F17F08" w:rsidRPr="00F17F08" w:rsidRDefault="00F17F08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>('004','</w:t>
            </w:r>
            <w:r w:rsidRPr="00F17F08">
              <w:rPr>
                <w:rFonts w:eastAsia="黑体" w:hint="eastAsia"/>
                <w:color w:val="0070C0"/>
                <w:spacing w:val="20"/>
                <w:sz w:val="24"/>
              </w:rPr>
              <w:t>采购部</w:t>
            </w:r>
            <w:r w:rsidRPr="00F17F08">
              <w:rPr>
                <w:rFonts w:eastAsia="黑体"/>
                <w:color w:val="0070C0"/>
                <w:spacing w:val="20"/>
                <w:sz w:val="24"/>
              </w:rPr>
              <w:t>');</w:t>
            </w:r>
          </w:p>
          <w:p w14:paraId="42DE7D44" w14:textId="77777777" w:rsidR="00F17F08" w:rsidRPr="00F17F08" w:rsidRDefault="00F17F08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</w:p>
          <w:p w14:paraId="6C78769D" w14:textId="77777777" w:rsidR="00F17F08" w:rsidRPr="00F17F08" w:rsidRDefault="00F17F08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>INSERT INTO person VALUES</w:t>
            </w:r>
          </w:p>
          <w:p w14:paraId="646B47DD" w14:textId="77777777" w:rsidR="00F17F08" w:rsidRPr="00F17F08" w:rsidRDefault="00F17F08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>('d','</w:t>
            </w:r>
            <w:r w:rsidRPr="00F17F08">
              <w:rPr>
                <w:rFonts w:eastAsia="黑体" w:hint="eastAsia"/>
                <w:color w:val="0070C0"/>
                <w:spacing w:val="20"/>
                <w:sz w:val="24"/>
              </w:rPr>
              <w:t>田林</w:t>
            </w:r>
            <w:r w:rsidRPr="00F17F08">
              <w:rPr>
                <w:rFonts w:eastAsia="黑体"/>
                <w:color w:val="0070C0"/>
                <w:spacing w:val="20"/>
                <w:sz w:val="24"/>
              </w:rPr>
              <w:t>','</w:t>
            </w:r>
            <w:r w:rsidRPr="00F17F08">
              <w:rPr>
                <w:rFonts w:eastAsia="黑体" w:hint="eastAsia"/>
                <w:color w:val="0070C0"/>
                <w:spacing w:val="20"/>
                <w:sz w:val="24"/>
              </w:rPr>
              <w:t>男</w:t>
            </w:r>
            <w:r w:rsidRPr="00F17F08">
              <w:rPr>
                <w:rFonts w:eastAsia="黑体"/>
                <w:color w:val="0070C0"/>
                <w:spacing w:val="20"/>
                <w:sz w:val="24"/>
              </w:rPr>
              <w:t>','1982-4-7','</w:t>
            </w:r>
            <w:r w:rsidRPr="00F17F08">
              <w:rPr>
                <w:rFonts w:eastAsia="黑体" w:hint="eastAsia"/>
                <w:color w:val="0070C0"/>
                <w:spacing w:val="20"/>
                <w:sz w:val="24"/>
              </w:rPr>
              <w:t>初级</w:t>
            </w:r>
            <w:r w:rsidRPr="00F17F08">
              <w:rPr>
                <w:rFonts w:eastAsia="黑体"/>
                <w:color w:val="0070C0"/>
                <w:spacing w:val="20"/>
                <w:sz w:val="24"/>
              </w:rPr>
              <w:t>','001'),</w:t>
            </w:r>
          </w:p>
          <w:p w14:paraId="02B0D99B" w14:textId="77777777" w:rsidR="00F17F08" w:rsidRPr="00F17F08" w:rsidRDefault="00F17F08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>('000002','</w:t>
            </w:r>
            <w:r w:rsidRPr="00F17F08">
              <w:rPr>
                <w:rFonts w:eastAsia="黑体" w:hint="eastAsia"/>
                <w:color w:val="0070C0"/>
                <w:spacing w:val="20"/>
                <w:sz w:val="24"/>
              </w:rPr>
              <w:t>郭达</w:t>
            </w:r>
            <w:r w:rsidRPr="00F17F08">
              <w:rPr>
                <w:rFonts w:eastAsia="黑体"/>
                <w:color w:val="0070C0"/>
                <w:spacing w:val="20"/>
                <w:sz w:val="24"/>
              </w:rPr>
              <w:t>','</w:t>
            </w:r>
            <w:r w:rsidRPr="00F17F08">
              <w:rPr>
                <w:rFonts w:eastAsia="黑体" w:hint="eastAsia"/>
                <w:color w:val="0070C0"/>
                <w:spacing w:val="20"/>
                <w:sz w:val="24"/>
              </w:rPr>
              <w:t>男</w:t>
            </w:r>
            <w:r w:rsidRPr="00F17F08">
              <w:rPr>
                <w:rFonts w:eastAsia="黑体"/>
                <w:color w:val="0070C0"/>
                <w:spacing w:val="20"/>
                <w:sz w:val="24"/>
              </w:rPr>
              <w:t>','1953-2-14','</w:t>
            </w:r>
            <w:r w:rsidRPr="00F17F08">
              <w:rPr>
                <w:rFonts w:eastAsia="黑体" w:hint="eastAsia"/>
                <w:color w:val="0070C0"/>
                <w:spacing w:val="20"/>
                <w:sz w:val="24"/>
              </w:rPr>
              <w:t>高级</w:t>
            </w:r>
            <w:r w:rsidRPr="00F17F08">
              <w:rPr>
                <w:rFonts w:eastAsia="黑体"/>
                <w:color w:val="0070C0"/>
                <w:spacing w:val="20"/>
                <w:sz w:val="24"/>
              </w:rPr>
              <w:t>','002'),</w:t>
            </w:r>
          </w:p>
          <w:p w14:paraId="5598CD80" w14:textId="77777777" w:rsidR="00F17F08" w:rsidRPr="00F17F08" w:rsidRDefault="00F17F08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>('000003','</w:t>
            </w:r>
            <w:r w:rsidRPr="00F17F08">
              <w:rPr>
                <w:rFonts w:eastAsia="黑体" w:hint="eastAsia"/>
                <w:color w:val="0070C0"/>
                <w:spacing w:val="20"/>
                <w:sz w:val="24"/>
              </w:rPr>
              <w:t>王琳</w:t>
            </w:r>
            <w:r w:rsidRPr="00F17F08">
              <w:rPr>
                <w:rFonts w:eastAsia="黑体"/>
                <w:color w:val="0070C0"/>
                <w:spacing w:val="20"/>
                <w:sz w:val="24"/>
              </w:rPr>
              <w:t>','</w:t>
            </w:r>
            <w:r w:rsidRPr="00F17F08">
              <w:rPr>
                <w:rFonts w:eastAsia="黑体" w:hint="eastAsia"/>
                <w:color w:val="0070C0"/>
                <w:spacing w:val="20"/>
                <w:sz w:val="24"/>
              </w:rPr>
              <w:t>女</w:t>
            </w:r>
            <w:r w:rsidRPr="00F17F08">
              <w:rPr>
                <w:rFonts w:eastAsia="黑体"/>
                <w:color w:val="0070C0"/>
                <w:spacing w:val="20"/>
                <w:sz w:val="24"/>
              </w:rPr>
              <w:t>','1984-8-25','</w:t>
            </w:r>
            <w:r w:rsidRPr="00F17F08">
              <w:rPr>
                <w:rFonts w:eastAsia="黑体" w:hint="eastAsia"/>
                <w:color w:val="0070C0"/>
                <w:spacing w:val="20"/>
                <w:sz w:val="24"/>
              </w:rPr>
              <w:t>初级</w:t>
            </w:r>
            <w:r w:rsidRPr="00F17F08">
              <w:rPr>
                <w:rFonts w:eastAsia="黑体"/>
                <w:color w:val="0070C0"/>
                <w:spacing w:val="20"/>
                <w:sz w:val="24"/>
              </w:rPr>
              <w:t>','003'),</w:t>
            </w:r>
          </w:p>
          <w:p w14:paraId="62107833" w14:textId="77777777" w:rsidR="00F17F08" w:rsidRPr="00F17F08" w:rsidRDefault="00F17F08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>('000004','</w:t>
            </w:r>
            <w:r w:rsidRPr="00F17F08">
              <w:rPr>
                <w:rFonts w:eastAsia="黑体" w:hint="eastAsia"/>
                <w:color w:val="0070C0"/>
                <w:spacing w:val="20"/>
                <w:sz w:val="24"/>
              </w:rPr>
              <w:t>王辉</w:t>
            </w:r>
            <w:r w:rsidRPr="00F17F08">
              <w:rPr>
                <w:rFonts w:eastAsia="黑体"/>
                <w:color w:val="0070C0"/>
                <w:spacing w:val="20"/>
                <w:sz w:val="24"/>
              </w:rPr>
              <w:t>','</w:t>
            </w:r>
            <w:r w:rsidRPr="00F17F08">
              <w:rPr>
                <w:rFonts w:eastAsia="黑体" w:hint="eastAsia"/>
                <w:color w:val="0070C0"/>
                <w:spacing w:val="20"/>
                <w:sz w:val="24"/>
              </w:rPr>
              <w:t>男</w:t>
            </w:r>
            <w:r w:rsidRPr="00F17F08">
              <w:rPr>
                <w:rFonts w:eastAsia="黑体"/>
                <w:color w:val="0070C0"/>
                <w:spacing w:val="20"/>
                <w:sz w:val="24"/>
              </w:rPr>
              <w:t>','1984-5-11','</w:t>
            </w:r>
            <w:r w:rsidRPr="00F17F08">
              <w:rPr>
                <w:rFonts w:eastAsia="黑体" w:hint="eastAsia"/>
                <w:color w:val="0070C0"/>
                <w:spacing w:val="20"/>
                <w:sz w:val="24"/>
              </w:rPr>
              <w:t>初级</w:t>
            </w:r>
            <w:r w:rsidRPr="00F17F08">
              <w:rPr>
                <w:rFonts w:eastAsia="黑体"/>
                <w:color w:val="0070C0"/>
                <w:spacing w:val="20"/>
                <w:sz w:val="24"/>
              </w:rPr>
              <w:t>','004');</w:t>
            </w:r>
          </w:p>
          <w:p w14:paraId="2CE01F0F" w14:textId="77777777" w:rsidR="00F17F08" w:rsidRPr="00F17F08" w:rsidRDefault="00F17F08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</w:p>
          <w:p w14:paraId="2D1456D2" w14:textId="77777777" w:rsidR="00F17F08" w:rsidRPr="00F17F08" w:rsidRDefault="00F17F08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>INSERT INTO salary (</w:t>
            </w:r>
            <w:proofErr w:type="spellStart"/>
            <w:r w:rsidRPr="00F17F08">
              <w:rPr>
                <w:rFonts w:eastAsia="黑体"/>
                <w:color w:val="0070C0"/>
                <w:spacing w:val="20"/>
                <w:sz w:val="24"/>
              </w:rPr>
              <w:t>Pno</w:t>
            </w:r>
            <w:proofErr w:type="spellEnd"/>
            <w:r w:rsidRPr="00F17F08">
              <w:rPr>
                <w:rFonts w:eastAsia="黑体"/>
                <w:color w:val="0070C0"/>
                <w:spacing w:val="20"/>
                <w:sz w:val="24"/>
              </w:rPr>
              <w:t>, base, Bonus, Fact, Month) VALUES</w:t>
            </w:r>
          </w:p>
          <w:p w14:paraId="00537E00" w14:textId="77777777" w:rsidR="00F17F08" w:rsidRPr="00F17F08" w:rsidRDefault="00F17F08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>('000001',2100,500,2600,1),</w:t>
            </w:r>
          </w:p>
          <w:p w14:paraId="1E1572F6" w14:textId="77777777" w:rsidR="00F17F08" w:rsidRPr="00F17F08" w:rsidRDefault="00F17F08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>('000002',3000,600,3600,1),</w:t>
            </w:r>
          </w:p>
          <w:p w14:paraId="37E7FA3F" w14:textId="77777777" w:rsidR="00F17F08" w:rsidRPr="00F17F08" w:rsidRDefault="00F17F08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lastRenderedPageBreak/>
              <w:t>('000003',2800,450,3250,1),</w:t>
            </w:r>
          </w:p>
          <w:p w14:paraId="5978118F" w14:textId="77777777" w:rsidR="00F17F08" w:rsidRPr="00F17F08" w:rsidRDefault="00F17F08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>('000004',2500,340,2840,1),</w:t>
            </w:r>
          </w:p>
          <w:p w14:paraId="6E469082" w14:textId="77777777" w:rsidR="00F17F08" w:rsidRPr="00F17F08" w:rsidRDefault="00F17F08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>('000001',2400,600,3000,2),</w:t>
            </w:r>
          </w:p>
          <w:p w14:paraId="2422CB35" w14:textId="77777777" w:rsidR="00F17F08" w:rsidRPr="00F17F08" w:rsidRDefault="00F17F08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>('000002',2800,400,3200,2),</w:t>
            </w:r>
          </w:p>
          <w:p w14:paraId="65DA6D05" w14:textId="77777777" w:rsidR="00F17F08" w:rsidRPr="00F17F08" w:rsidRDefault="00F17F08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>('000003',2860,350,3210,2),</w:t>
            </w:r>
          </w:p>
          <w:p w14:paraId="07953E93" w14:textId="77777777" w:rsidR="00F17F08" w:rsidRPr="00F17F08" w:rsidRDefault="00F17F08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>('000004',2540,320,2860,2),</w:t>
            </w:r>
          </w:p>
          <w:p w14:paraId="038E3425" w14:textId="77777777" w:rsidR="00F17F08" w:rsidRPr="00F17F08" w:rsidRDefault="00F17F08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>('000001',2200,500,2700,3),</w:t>
            </w:r>
          </w:p>
          <w:p w14:paraId="01731F66" w14:textId="77777777" w:rsidR="00F17F08" w:rsidRPr="00F17F08" w:rsidRDefault="00F17F08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>('000002',3100,400,3500,3),</w:t>
            </w:r>
          </w:p>
          <w:p w14:paraId="3888491F" w14:textId="77777777" w:rsidR="00F17F08" w:rsidRPr="00F17F08" w:rsidRDefault="00F17F08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>('000003',2800,650,3450,3),</w:t>
            </w:r>
          </w:p>
          <w:p w14:paraId="27219041" w14:textId="5F6A0586" w:rsidR="000335BB" w:rsidRPr="00F17F08" w:rsidRDefault="00F17F08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>('000004',2500,540,3040,3);</w:t>
            </w:r>
          </w:p>
          <w:p w14:paraId="4DA7C2E3" w14:textId="77777777" w:rsidR="00077528" w:rsidRDefault="00077528" w:rsidP="00706EC2">
            <w:p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706EC2">
              <w:rPr>
                <w:rFonts w:eastAsia="黑体" w:hint="eastAsia"/>
                <w:spacing w:val="20"/>
                <w:sz w:val="24"/>
              </w:rPr>
              <w:t>截图：</w:t>
            </w:r>
          </w:p>
          <w:p w14:paraId="37EC5DED" w14:textId="030838CA" w:rsidR="000335BB" w:rsidRPr="00706EC2" w:rsidRDefault="00F17F08" w:rsidP="00706EC2">
            <w:pPr>
              <w:spacing w:line="360" w:lineRule="auto"/>
              <w:rPr>
                <w:rFonts w:eastAsia="黑体"/>
                <w:spacing w:val="20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8E3DFFA" wp14:editId="19145263">
                  <wp:extent cx="1851820" cy="1257409"/>
                  <wp:effectExtent l="0" t="0" r="0" b="0"/>
                  <wp:docPr id="18261037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10375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820" cy="125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02C6A19" wp14:editId="52EF1108">
                  <wp:extent cx="4983912" cy="1204064"/>
                  <wp:effectExtent l="0" t="0" r="7620" b="0"/>
                  <wp:docPr id="21418719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187190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3912" cy="120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6D775534" wp14:editId="160C9219">
                  <wp:extent cx="4153260" cy="2812024"/>
                  <wp:effectExtent l="0" t="0" r="0" b="7620"/>
                  <wp:docPr id="9501289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12897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260" cy="281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6A7DEA" w14:textId="77777777" w:rsidR="00706EC2" w:rsidRDefault="00706EC2" w:rsidP="00706EC2">
      <w:pPr>
        <w:spacing w:line="360" w:lineRule="auto"/>
        <w:ind w:left="420"/>
        <w:rPr>
          <w:rFonts w:eastAsia="黑体"/>
          <w:spacing w:val="20"/>
          <w:sz w:val="24"/>
        </w:rPr>
      </w:pPr>
    </w:p>
    <w:p w14:paraId="7A6D6455" w14:textId="77777777" w:rsidR="00633606" w:rsidRPr="00706EC2" w:rsidRDefault="00706EC2" w:rsidP="00706EC2">
      <w:pPr>
        <w:numPr>
          <w:ilvl w:val="0"/>
          <w:numId w:val="21"/>
        </w:numPr>
        <w:spacing w:line="360" w:lineRule="auto"/>
        <w:rPr>
          <w:rFonts w:eastAsia="黑体"/>
          <w:spacing w:val="20"/>
          <w:sz w:val="24"/>
        </w:rPr>
      </w:pPr>
      <w:r>
        <w:rPr>
          <w:rFonts w:eastAsia="黑体" w:hint="eastAsia"/>
          <w:spacing w:val="20"/>
          <w:sz w:val="24"/>
        </w:rPr>
        <w:t>修改数据及表结构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633606" w:rsidRPr="00706EC2" w14:paraId="7FB52FBF" w14:textId="77777777" w:rsidTr="00894E9A">
        <w:tc>
          <w:tcPr>
            <w:tcW w:w="9962" w:type="dxa"/>
            <w:shd w:val="clear" w:color="auto" w:fill="auto"/>
          </w:tcPr>
          <w:p w14:paraId="51AEF80E" w14:textId="77777777" w:rsidR="00633606" w:rsidRPr="00706EC2" w:rsidRDefault="003C6920" w:rsidP="00706EC2">
            <w:pPr>
              <w:numPr>
                <w:ilvl w:val="0"/>
                <w:numId w:val="16"/>
              </w:num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706EC2">
              <w:rPr>
                <w:rFonts w:ascii="宋体" w:hAnsi="宋体" w:hint="eastAsia"/>
                <w:bCs/>
                <w:sz w:val="24"/>
              </w:rPr>
              <w:t>将职工编号为00000</w:t>
            </w:r>
            <w:r w:rsidR="00C52A5C">
              <w:rPr>
                <w:rFonts w:ascii="宋体" w:hAnsi="宋体"/>
                <w:bCs/>
                <w:sz w:val="24"/>
              </w:rPr>
              <w:t>4</w:t>
            </w:r>
            <w:r w:rsidRPr="00706EC2">
              <w:rPr>
                <w:rFonts w:ascii="宋体" w:hAnsi="宋体" w:hint="eastAsia"/>
                <w:bCs/>
                <w:sz w:val="24"/>
              </w:rPr>
              <w:t>的员工3月份基本工资增加为3000，奖金增加到800。</w:t>
            </w:r>
          </w:p>
          <w:p w14:paraId="17F9B3C4" w14:textId="77777777" w:rsidR="003C6920" w:rsidRDefault="003C6920" w:rsidP="00706EC2">
            <w:p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706EC2">
              <w:rPr>
                <w:rFonts w:eastAsia="黑体" w:hint="eastAsia"/>
                <w:spacing w:val="20"/>
                <w:sz w:val="24"/>
              </w:rPr>
              <w:t>代码：</w:t>
            </w:r>
          </w:p>
          <w:p w14:paraId="62F05563" w14:textId="77777777" w:rsidR="00F17F08" w:rsidRPr="00F17F08" w:rsidRDefault="00F17F08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>UPDATE salary</w:t>
            </w:r>
          </w:p>
          <w:p w14:paraId="39089334" w14:textId="77777777" w:rsidR="00F17F08" w:rsidRPr="00F17F08" w:rsidRDefault="00F17F08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>SET base = 3000, Bonus = 800, Fact = 3800</w:t>
            </w:r>
          </w:p>
          <w:p w14:paraId="406F0F92" w14:textId="1903FC5F" w:rsidR="00F17F08" w:rsidRPr="00706EC2" w:rsidRDefault="00F17F08" w:rsidP="00F17F08">
            <w:p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 xml:space="preserve">WHERE </w:t>
            </w:r>
            <w:proofErr w:type="spellStart"/>
            <w:r w:rsidRPr="00F17F08">
              <w:rPr>
                <w:rFonts w:eastAsia="黑体"/>
                <w:color w:val="0070C0"/>
                <w:spacing w:val="20"/>
                <w:sz w:val="24"/>
              </w:rPr>
              <w:t>Pno</w:t>
            </w:r>
            <w:proofErr w:type="spellEnd"/>
            <w:r w:rsidRPr="00F17F08">
              <w:rPr>
                <w:rFonts w:eastAsia="黑体"/>
                <w:color w:val="0070C0"/>
                <w:spacing w:val="20"/>
                <w:sz w:val="24"/>
              </w:rPr>
              <w:t xml:space="preserve"> = '000004';</w:t>
            </w:r>
          </w:p>
        </w:tc>
      </w:tr>
    </w:tbl>
    <w:p w14:paraId="64F5BF2D" w14:textId="77777777" w:rsidR="00633606" w:rsidRPr="00706EC2" w:rsidRDefault="00633606" w:rsidP="00706EC2">
      <w:pPr>
        <w:spacing w:line="360" w:lineRule="auto"/>
        <w:ind w:firstLine="1300"/>
        <w:rPr>
          <w:rFonts w:eastAsia="黑体"/>
          <w:spacing w:val="2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3C6920" w:rsidRPr="00B45008" w14:paraId="214FBC82" w14:textId="77777777" w:rsidTr="00B45008">
        <w:tc>
          <w:tcPr>
            <w:tcW w:w="9962" w:type="dxa"/>
            <w:shd w:val="clear" w:color="auto" w:fill="auto"/>
          </w:tcPr>
          <w:p w14:paraId="42B406E0" w14:textId="77777777" w:rsidR="003C6920" w:rsidRPr="00B45008" w:rsidRDefault="003C6920" w:rsidP="00B45008">
            <w:pPr>
              <w:numPr>
                <w:ilvl w:val="0"/>
                <w:numId w:val="16"/>
              </w:num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B45008">
              <w:rPr>
                <w:rFonts w:ascii="宋体" w:hAnsi="宋体" w:hint="eastAsia"/>
                <w:bCs/>
                <w:sz w:val="24"/>
              </w:rPr>
              <w:t>员工00000</w:t>
            </w:r>
            <w:r w:rsidR="00C52A5C" w:rsidRPr="00B45008">
              <w:rPr>
                <w:rFonts w:ascii="宋体" w:hAnsi="宋体"/>
                <w:bCs/>
                <w:sz w:val="24"/>
              </w:rPr>
              <w:t>4</w:t>
            </w:r>
            <w:r w:rsidRPr="00B45008">
              <w:rPr>
                <w:rFonts w:ascii="宋体" w:hAnsi="宋体" w:hint="eastAsia"/>
                <w:bCs/>
                <w:sz w:val="24"/>
              </w:rPr>
              <w:t>已经离开公司，将该员工的数据删除</w:t>
            </w:r>
          </w:p>
          <w:p w14:paraId="2930BED9" w14:textId="77777777" w:rsidR="003C6920" w:rsidRDefault="003C6920" w:rsidP="00B45008">
            <w:p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B45008">
              <w:rPr>
                <w:rFonts w:eastAsia="黑体" w:hint="eastAsia"/>
                <w:spacing w:val="20"/>
                <w:sz w:val="24"/>
              </w:rPr>
              <w:t>代码：</w:t>
            </w:r>
          </w:p>
          <w:p w14:paraId="0AA72E72" w14:textId="77777777" w:rsidR="00F17F08" w:rsidRPr="00F17F08" w:rsidRDefault="00F17F08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>DELETE</w:t>
            </w:r>
          </w:p>
          <w:p w14:paraId="4AAD82A3" w14:textId="77777777" w:rsidR="00F17F08" w:rsidRPr="00F17F08" w:rsidRDefault="00F17F08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>FROM salary</w:t>
            </w:r>
          </w:p>
          <w:p w14:paraId="0F789DF0" w14:textId="7D797C08" w:rsidR="00F17F08" w:rsidRPr="00B45008" w:rsidRDefault="00F17F08" w:rsidP="00F17F08">
            <w:p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 xml:space="preserve">WHERE </w:t>
            </w:r>
            <w:proofErr w:type="spellStart"/>
            <w:r w:rsidRPr="00F17F08">
              <w:rPr>
                <w:rFonts w:eastAsia="黑体"/>
                <w:color w:val="0070C0"/>
                <w:spacing w:val="20"/>
                <w:sz w:val="24"/>
              </w:rPr>
              <w:t>Pno</w:t>
            </w:r>
            <w:proofErr w:type="spellEnd"/>
            <w:r w:rsidRPr="00F17F08">
              <w:rPr>
                <w:rFonts w:eastAsia="黑体"/>
                <w:color w:val="0070C0"/>
                <w:spacing w:val="20"/>
                <w:sz w:val="24"/>
              </w:rPr>
              <w:t xml:space="preserve"> = '000004';</w:t>
            </w:r>
          </w:p>
        </w:tc>
      </w:tr>
    </w:tbl>
    <w:p w14:paraId="0AFF832C" w14:textId="77777777" w:rsidR="003C6920" w:rsidRPr="00706EC2" w:rsidRDefault="003C6920" w:rsidP="00706EC2">
      <w:pPr>
        <w:spacing w:line="360" w:lineRule="auto"/>
        <w:ind w:firstLine="1300"/>
        <w:rPr>
          <w:rFonts w:eastAsia="黑体"/>
          <w:spacing w:val="2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3C6920" w:rsidRPr="00B45008" w14:paraId="2C12A808" w14:textId="77777777" w:rsidTr="00B45008">
        <w:tc>
          <w:tcPr>
            <w:tcW w:w="9962" w:type="dxa"/>
            <w:shd w:val="clear" w:color="auto" w:fill="auto"/>
          </w:tcPr>
          <w:p w14:paraId="0757EE74" w14:textId="77777777" w:rsidR="003C6920" w:rsidRPr="00B45008" w:rsidRDefault="003C6920" w:rsidP="00B45008">
            <w:pPr>
              <w:numPr>
                <w:ilvl w:val="0"/>
                <w:numId w:val="16"/>
              </w:num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B45008">
              <w:rPr>
                <w:rFonts w:ascii="宋体" w:hAnsi="宋体" w:hint="eastAsia"/>
                <w:bCs/>
                <w:sz w:val="24"/>
              </w:rPr>
              <w:t>向视图</w:t>
            </w:r>
            <w:proofErr w:type="spellStart"/>
            <w:r w:rsidR="00336179" w:rsidRPr="00B45008">
              <w:rPr>
                <w:rFonts w:ascii="宋体" w:hAnsi="宋体" w:hint="eastAsia"/>
                <w:bCs/>
                <w:sz w:val="24"/>
              </w:rPr>
              <w:t>personview</w:t>
            </w:r>
            <w:proofErr w:type="spellEnd"/>
            <w:r w:rsidRPr="00B45008">
              <w:rPr>
                <w:rFonts w:ascii="宋体" w:hAnsi="宋体" w:hint="eastAsia"/>
                <w:bCs/>
                <w:sz w:val="24"/>
              </w:rPr>
              <w:t>中插入一条记录（‘000011’，‘范伟’，‘男’，‘高级’，‘004’）</w:t>
            </w:r>
          </w:p>
          <w:p w14:paraId="4957DE80" w14:textId="77777777" w:rsidR="003C6920" w:rsidRDefault="003C6920" w:rsidP="00B45008">
            <w:p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B45008">
              <w:rPr>
                <w:rFonts w:eastAsia="黑体" w:hint="eastAsia"/>
                <w:spacing w:val="20"/>
                <w:sz w:val="24"/>
              </w:rPr>
              <w:t>代码：</w:t>
            </w:r>
          </w:p>
          <w:p w14:paraId="2EC9A1D5" w14:textId="77777777" w:rsidR="00F17F08" w:rsidRPr="00F17F08" w:rsidRDefault="00F17F08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>DELETE</w:t>
            </w:r>
          </w:p>
          <w:p w14:paraId="08522287" w14:textId="77777777" w:rsidR="00F17F08" w:rsidRPr="00F17F08" w:rsidRDefault="00F17F08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>FROM person</w:t>
            </w:r>
          </w:p>
          <w:p w14:paraId="536385D9" w14:textId="520346B8" w:rsidR="00F17F08" w:rsidRPr="00B45008" w:rsidRDefault="00F17F08" w:rsidP="00F17F08">
            <w:p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 xml:space="preserve">WHERE </w:t>
            </w:r>
            <w:proofErr w:type="spellStart"/>
            <w:r w:rsidRPr="00F17F08">
              <w:rPr>
                <w:rFonts w:eastAsia="黑体"/>
                <w:color w:val="0070C0"/>
                <w:spacing w:val="20"/>
                <w:sz w:val="24"/>
              </w:rPr>
              <w:t>Pno</w:t>
            </w:r>
            <w:proofErr w:type="spellEnd"/>
            <w:r w:rsidRPr="00F17F08">
              <w:rPr>
                <w:rFonts w:eastAsia="黑体"/>
                <w:color w:val="0070C0"/>
                <w:spacing w:val="20"/>
                <w:sz w:val="24"/>
              </w:rPr>
              <w:t xml:space="preserve"> = '000004';</w:t>
            </w:r>
          </w:p>
        </w:tc>
      </w:tr>
    </w:tbl>
    <w:p w14:paraId="62C4F858" w14:textId="77777777" w:rsidR="003C6920" w:rsidRPr="00706EC2" w:rsidRDefault="003C6920" w:rsidP="00706EC2">
      <w:pPr>
        <w:spacing w:line="360" w:lineRule="auto"/>
        <w:ind w:firstLine="1300"/>
        <w:rPr>
          <w:rFonts w:eastAsia="黑体"/>
          <w:spacing w:val="2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3C6920" w:rsidRPr="00B45008" w14:paraId="67AE1E7B" w14:textId="77777777" w:rsidTr="00B45008">
        <w:tc>
          <w:tcPr>
            <w:tcW w:w="9962" w:type="dxa"/>
            <w:shd w:val="clear" w:color="auto" w:fill="auto"/>
          </w:tcPr>
          <w:p w14:paraId="39784613" w14:textId="77777777" w:rsidR="003C6920" w:rsidRPr="00B45008" w:rsidRDefault="003C6920" w:rsidP="00B45008">
            <w:pPr>
              <w:numPr>
                <w:ilvl w:val="0"/>
                <w:numId w:val="16"/>
              </w:num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B45008">
              <w:rPr>
                <w:rFonts w:ascii="宋体" w:hAnsi="宋体" w:hint="eastAsia"/>
                <w:bCs/>
                <w:sz w:val="24"/>
              </w:rPr>
              <w:t>将视图</w:t>
            </w:r>
            <w:proofErr w:type="spellStart"/>
            <w:r w:rsidR="00336179" w:rsidRPr="00B45008">
              <w:rPr>
                <w:rFonts w:ascii="宋体" w:hAnsi="宋体" w:hint="eastAsia"/>
                <w:bCs/>
                <w:sz w:val="24"/>
              </w:rPr>
              <w:t>personview</w:t>
            </w:r>
            <w:proofErr w:type="spellEnd"/>
            <w:r w:rsidRPr="00B45008">
              <w:rPr>
                <w:rFonts w:ascii="宋体" w:hAnsi="宋体" w:hint="eastAsia"/>
                <w:bCs/>
                <w:sz w:val="24"/>
              </w:rPr>
              <w:t>删除</w:t>
            </w:r>
          </w:p>
          <w:p w14:paraId="2F8F47F7" w14:textId="77777777" w:rsidR="003C6920" w:rsidRDefault="003C6920" w:rsidP="00B45008">
            <w:p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B45008">
              <w:rPr>
                <w:rFonts w:eastAsia="黑体" w:hint="eastAsia"/>
                <w:spacing w:val="20"/>
                <w:sz w:val="24"/>
              </w:rPr>
              <w:t>代码：</w:t>
            </w:r>
          </w:p>
          <w:p w14:paraId="56251547" w14:textId="049DED51" w:rsidR="00F17F08" w:rsidRPr="00B45008" w:rsidRDefault="00F17F08" w:rsidP="00B45008">
            <w:p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 xml:space="preserve">DROP VIEW </w:t>
            </w:r>
            <w:proofErr w:type="spellStart"/>
            <w:r w:rsidRPr="00F17F08">
              <w:rPr>
                <w:rFonts w:eastAsia="黑体"/>
                <w:color w:val="0070C0"/>
                <w:spacing w:val="20"/>
                <w:sz w:val="24"/>
              </w:rPr>
              <w:t>personview</w:t>
            </w:r>
            <w:proofErr w:type="spellEnd"/>
            <w:r w:rsidRPr="00F17F08">
              <w:rPr>
                <w:rFonts w:eastAsia="黑体"/>
                <w:color w:val="0070C0"/>
                <w:spacing w:val="20"/>
                <w:sz w:val="24"/>
              </w:rPr>
              <w:t>;</w:t>
            </w:r>
          </w:p>
        </w:tc>
      </w:tr>
    </w:tbl>
    <w:p w14:paraId="1DD43EC9" w14:textId="77777777" w:rsidR="003C6920" w:rsidRPr="00706EC2" w:rsidRDefault="003C6920" w:rsidP="00706EC2">
      <w:pPr>
        <w:spacing w:line="360" w:lineRule="auto"/>
        <w:ind w:firstLine="1300"/>
        <w:rPr>
          <w:rFonts w:ascii="宋体" w:hAnsi="宋体"/>
          <w:bCs/>
          <w:sz w:val="24"/>
        </w:rPr>
      </w:pPr>
    </w:p>
    <w:p w14:paraId="72796049" w14:textId="77777777" w:rsidR="003C6920" w:rsidRPr="00706EC2" w:rsidRDefault="003C6920" w:rsidP="00706EC2">
      <w:pPr>
        <w:numPr>
          <w:ilvl w:val="0"/>
          <w:numId w:val="21"/>
        </w:numPr>
        <w:spacing w:line="360" w:lineRule="auto"/>
        <w:rPr>
          <w:rFonts w:ascii="宋体" w:hAnsi="宋体"/>
          <w:b/>
          <w:bCs/>
          <w:sz w:val="24"/>
        </w:rPr>
      </w:pPr>
      <w:r w:rsidRPr="00706EC2">
        <w:rPr>
          <w:rFonts w:ascii="宋体" w:hAnsi="宋体" w:hint="eastAsia"/>
          <w:b/>
          <w:bCs/>
          <w:sz w:val="24"/>
        </w:rPr>
        <w:t>简单条件查询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3C6920" w:rsidRPr="00B45008" w14:paraId="1B6282EA" w14:textId="77777777" w:rsidTr="00B45008">
        <w:tc>
          <w:tcPr>
            <w:tcW w:w="9962" w:type="dxa"/>
            <w:shd w:val="clear" w:color="auto" w:fill="auto"/>
          </w:tcPr>
          <w:p w14:paraId="356FC45C" w14:textId="77777777" w:rsidR="003C6920" w:rsidRPr="00B45008" w:rsidRDefault="003C6920" w:rsidP="00B45008">
            <w:pPr>
              <w:numPr>
                <w:ilvl w:val="0"/>
                <w:numId w:val="16"/>
              </w:num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B45008">
              <w:rPr>
                <w:rFonts w:ascii="宋体" w:hAnsi="宋体" w:hint="eastAsia"/>
                <w:bCs/>
                <w:sz w:val="24"/>
              </w:rPr>
              <w:t>查询person表中所有不重复的职称。</w:t>
            </w:r>
          </w:p>
          <w:p w14:paraId="23442760" w14:textId="77777777" w:rsidR="00F17F08" w:rsidRPr="00F17F08" w:rsidRDefault="003C6920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B45008">
              <w:rPr>
                <w:rFonts w:eastAsia="黑体" w:hint="eastAsia"/>
                <w:spacing w:val="20"/>
                <w:sz w:val="24"/>
              </w:rPr>
              <w:t>代码：</w:t>
            </w:r>
            <w:r w:rsidR="00F17F08">
              <w:rPr>
                <w:rFonts w:eastAsia="黑体"/>
                <w:spacing w:val="20"/>
                <w:sz w:val="24"/>
              </w:rPr>
              <w:br/>
            </w:r>
            <w:r w:rsidR="00F17F08" w:rsidRPr="00F17F08">
              <w:rPr>
                <w:rFonts w:eastAsia="黑体"/>
                <w:color w:val="0070C0"/>
                <w:spacing w:val="20"/>
                <w:sz w:val="24"/>
              </w:rPr>
              <w:t>SELECT DISTINCT Prof</w:t>
            </w:r>
          </w:p>
          <w:p w14:paraId="1BCCD05F" w14:textId="08A75942" w:rsidR="003C6920" w:rsidRPr="00B45008" w:rsidRDefault="00F17F08" w:rsidP="00F17F08">
            <w:p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>FROM person;</w:t>
            </w:r>
          </w:p>
        </w:tc>
      </w:tr>
    </w:tbl>
    <w:p w14:paraId="2D44F98A" w14:textId="77777777" w:rsidR="003C6920" w:rsidRPr="00706EC2" w:rsidRDefault="003C6920" w:rsidP="00706EC2">
      <w:pPr>
        <w:spacing w:line="360" w:lineRule="auto"/>
        <w:ind w:firstLine="1300"/>
        <w:rPr>
          <w:rFonts w:eastAsia="黑体"/>
          <w:spacing w:val="2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3C6920" w:rsidRPr="00B45008" w14:paraId="55DE66A3" w14:textId="77777777" w:rsidTr="00B45008">
        <w:tc>
          <w:tcPr>
            <w:tcW w:w="9962" w:type="dxa"/>
            <w:shd w:val="clear" w:color="auto" w:fill="auto"/>
          </w:tcPr>
          <w:p w14:paraId="4A25F541" w14:textId="77777777" w:rsidR="003C6920" w:rsidRPr="00B45008" w:rsidRDefault="003C6920" w:rsidP="00B45008">
            <w:pPr>
              <w:numPr>
                <w:ilvl w:val="0"/>
                <w:numId w:val="16"/>
              </w:num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B45008">
              <w:rPr>
                <w:rFonts w:ascii="宋体" w:hAnsi="宋体" w:hint="eastAsia"/>
                <w:bCs/>
                <w:sz w:val="24"/>
              </w:rPr>
              <w:t>查询具有高级职称的女员工信息</w:t>
            </w:r>
          </w:p>
          <w:p w14:paraId="3C4C1F25" w14:textId="77777777" w:rsidR="003C6920" w:rsidRDefault="003C6920" w:rsidP="00B45008">
            <w:p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B45008">
              <w:rPr>
                <w:rFonts w:eastAsia="黑体" w:hint="eastAsia"/>
                <w:spacing w:val="20"/>
                <w:sz w:val="24"/>
              </w:rPr>
              <w:t>代码：</w:t>
            </w:r>
          </w:p>
          <w:p w14:paraId="49590C5F" w14:textId="77777777" w:rsidR="00F17F08" w:rsidRPr="00F17F08" w:rsidRDefault="00F17F08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>SELECT *</w:t>
            </w:r>
          </w:p>
          <w:p w14:paraId="783C6F5A" w14:textId="77777777" w:rsidR="00F17F08" w:rsidRPr="00F17F08" w:rsidRDefault="00F17F08" w:rsidP="00F17F0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F17F08">
              <w:rPr>
                <w:rFonts w:eastAsia="黑体"/>
                <w:color w:val="0070C0"/>
                <w:spacing w:val="20"/>
                <w:sz w:val="24"/>
              </w:rPr>
              <w:t>FROM person</w:t>
            </w:r>
          </w:p>
          <w:p w14:paraId="2D3E9B73" w14:textId="4188BD8A" w:rsidR="00F17F08" w:rsidRPr="00B45008" w:rsidRDefault="00F17F08" w:rsidP="00F17F08">
            <w:p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t>WHERE Sex = '</w:t>
            </w:r>
            <w:r w:rsidRPr="00516A18">
              <w:rPr>
                <w:rFonts w:eastAsia="黑体" w:hint="eastAsia"/>
                <w:color w:val="0070C0"/>
                <w:spacing w:val="20"/>
                <w:sz w:val="24"/>
              </w:rPr>
              <w:t>女</w:t>
            </w:r>
            <w:r w:rsidRPr="00516A18">
              <w:rPr>
                <w:rFonts w:eastAsia="黑体"/>
                <w:color w:val="0070C0"/>
                <w:spacing w:val="20"/>
                <w:sz w:val="24"/>
              </w:rPr>
              <w:t>' AND Prof = '</w:t>
            </w:r>
            <w:r w:rsidRPr="00516A18">
              <w:rPr>
                <w:rFonts w:eastAsia="黑体" w:hint="eastAsia"/>
                <w:color w:val="0070C0"/>
                <w:spacing w:val="20"/>
                <w:sz w:val="24"/>
              </w:rPr>
              <w:t>高级</w:t>
            </w:r>
            <w:r w:rsidRPr="00516A18">
              <w:rPr>
                <w:rFonts w:eastAsia="黑体"/>
                <w:color w:val="0070C0"/>
                <w:spacing w:val="20"/>
                <w:sz w:val="24"/>
              </w:rPr>
              <w:t>';</w:t>
            </w:r>
          </w:p>
        </w:tc>
      </w:tr>
    </w:tbl>
    <w:p w14:paraId="50146F94" w14:textId="77777777" w:rsidR="003C6920" w:rsidRPr="00706EC2" w:rsidRDefault="003C6920" w:rsidP="00706EC2">
      <w:pPr>
        <w:spacing w:line="360" w:lineRule="auto"/>
        <w:ind w:firstLine="1300"/>
        <w:rPr>
          <w:rFonts w:eastAsia="黑体"/>
          <w:spacing w:val="2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3C6920" w:rsidRPr="00B45008" w14:paraId="1B16BCA8" w14:textId="77777777" w:rsidTr="00B45008">
        <w:tc>
          <w:tcPr>
            <w:tcW w:w="9962" w:type="dxa"/>
            <w:shd w:val="clear" w:color="auto" w:fill="auto"/>
          </w:tcPr>
          <w:p w14:paraId="3B095DFA" w14:textId="77777777" w:rsidR="003C6920" w:rsidRPr="00B45008" w:rsidRDefault="003C6920" w:rsidP="00B45008">
            <w:pPr>
              <w:numPr>
                <w:ilvl w:val="0"/>
                <w:numId w:val="16"/>
              </w:num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B45008">
              <w:rPr>
                <w:rFonts w:ascii="宋体" w:hAnsi="宋体" w:hint="eastAsia"/>
                <w:bCs/>
                <w:sz w:val="24"/>
              </w:rPr>
              <w:t>查询职工姓名为黎明的员工数据</w:t>
            </w:r>
          </w:p>
          <w:p w14:paraId="3C5CF69C" w14:textId="77777777" w:rsidR="003C6920" w:rsidRDefault="003C6920" w:rsidP="00B45008">
            <w:p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B45008">
              <w:rPr>
                <w:rFonts w:eastAsia="黑体" w:hint="eastAsia"/>
                <w:spacing w:val="20"/>
                <w:sz w:val="24"/>
              </w:rPr>
              <w:t>代码：</w:t>
            </w:r>
          </w:p>
          <w:p w14:paraId="42FC36DF" w14:textId="77777777" w:rsidR="00516A18" w:rsidRPr="00516A18" w:rsidRDefault="00516A18" w:rsidP="00516A1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t>SELECT *</w:t>
            </w:r>
          </w:p>
          <w:p w14:paraId="60D1E446" w14:textId="77777777" w:rsidR="00516A18" w:rsidRPr="00516A18" w:rsidRDefault="00516A18" w:rsidP="00516A1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t>FROM person</w:t>
            </w:r>
          </w:p>
          <w:p w14:paraId="71671828" w14:textId="6F2F3468" w:rsidR="00516A18" w:rsidRPr="00B45008" w:rsidRDefault="00516A18" w:rsidP="00516A18">
            <w:p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t xml:space="preserve">WHERE </w:t>
            </w:r>
            <w:proofErr w:type="spellStart"/>
            <w:r w:rsidRPr="00516A18">
              <w:rPr>
                <w:rFonts w:eastAsia="黑体"/>
                <w:color w:val="0070C0"/>
                <w:spacing w:val="20"/>
                <w:sz w:val="24"/>
              </w:rPr>
              <w:t>Pname</w:t>
            </w:r>
            <w:proofErr w:type="spellEnd"/>
            <w:r w:rsidRPr="00516A18">
              <w:rPr>
                <w:rFonts w:eastAsia="黑体"/>
                <w:color w:val="0070C0"/>
                <w:spacing w:val="20"/>
                <w:sz w:val="24"/>
              </w:rPr>
              <w:t xml:space="preserve"> = '</w:t>
            </w:r>
            <w:r w:rsidRPr="00516A18">
              <w:rPr>
                <w:rFonts w:eastAsia="黑体" w:hint="eastAsia"/>
                <w:color w:val="0070C0"/>
                <w:spacing w:val="20"/>
                <w:sz w:val="24"/>
              </w:rPr>
              <w:t>黎明</w:t>
            </w:r>
            <w:r w:rsidRPr="00516A18">
              <w:rPr>
                <w:rFonts w:eastAsia="黑体"/>
                <w:color w:val="0070C0"/>
                <w:spacing w:val="20"/>
                <w:sz w:val="24"/>
              </w:rPr>
              <w:t>';</w:t>
            </w:r>
          </w:p>
        </w:tc>
      </w:tr>
    </w:tbl>
    <w:p w14:paraId="525031E7" w14:textId="77777777" w:rsidR="003C6920" w:rsidRPr="00706EC2" w:rsidRDefault="003C6920" w:rsidP="00706EC2">
      <w:pPr>
        <w:spacing w:line="360" w:lineRule="auto"/>
        <w:ind w:firstLine="1300"/>
        <w:rPr>
          <w:rFonts w:eastAsia="黑体"/>
          <w:spacing w:val="2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3C6920" w:rsidRPr="00B45008" w14:paraId="492038BD" w14:textId="77777777" w:rsidTr="00B45008">
        <w:tc>
          <w:tcPr>
            <w:tcW w:w="9962" w:type="dxa"/>
            <w:shd w:val="clear" w:color="auto" w:fill="auto"/>
          </w:tcPr>
          <w:p w14:paraId="69973F96" w14:textId="77777777" w:rsidR="003C6920" w:rsidRPr="00B45008" w:rsidRDefault="003C6920" w:rsidP="00B45008">
            <w:pPr>
              <w:numPr>
                <w:ilvl w:val="0"/>
                <w:numId w:val="16"/>
              </w:num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B45008">
              <w:rPr>
                <w:rFonts w:ascii="宋体" w:hAnsi="宋体" w:hint="eastAsia"/>
                <w:bCs/>
                <w:sz w:val="24"/>
              </w:rPr>
              <w:t>查询各部门的实发工资总数</w:t>
            </w:r>
          </w:p>
          <w:p w14:paraId="1897DD6F" w14:textId="77777777" w:rsidR="003C6920" w:rsidRDefault="003C6920" w:rsidP="00B45008">
            <w:p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B45008">
              <w:rPr>
                <w:rFonts w:eastAsia="黑体" w:hint="eastAsia"/>
                <w:spacing w:val="20"/>
                <w:sz w:val="24"/>
              </w:rPr>
              <w:t>代码：</w:t>
            </w:r>
          </w:p>
          <w:p w14:paraId="50AE595C" w14:textId="77777777" w:rsidR="00516A18" w:rsidRPr="00516A18" w:rsidRDefault="00516A18" w:rsidP="00516A1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t xml:space="preserve">SELECT </w:t>
            </w:r>
            <w:proofErr w:type="spellStart"/>
            <w:r w:rsidRPr="00516A18">
              <w:rPr>
                <w:rFonts w:eastAsia="黑体"/>
                <w:color w:val="0070C0"/>
                <w:spacing w:val="20"/>
                <w:sz w:val="24"/>
              </w:rPr>
              <w:t>d.Dname</w:t>
            </w:r>
            <w:proofErr w:type="spellEnd"/>
            <w:r w:rsidRPr="00516A18">
              <w:rPr>
                <w:rFonts w:eastAsia="黑体"/>
                <w:color w:val="0070C0"/>
                <w:spacing w:val="20"/>
                <w:sz w:val="24"/>
              </w:rPr>
              <w:t>, SUM(</w:t>
            </w:r>
            <w:proofErr w:type="spellStart"/>
            <w:r w:rsidRPr="00516A18">
              <w:rPr>
                <w:rFonts w:eastAsia="黑体"/>
                <w:color w:val="0070C0"/>
                <w:spacing w:val="20"/>
                <w:sz w:val="24"/>
              </w:rPr>
              <w:t>s.fact</w:t>
            </w:r>
            <w:proofErr w:type="spellEnd"/>
            <w:r w:rsidRPr="00516A18">
              <w:rPr>
                <w:rFonts w:eastAsia="黑体"/>
                <w:color w:val="0070C0"/>
                <w:spacing w:val="20"/>
                <w:sz w:val="24"/>
              </w:rPr>
              <w:t xml:space="preserve">) </w:t>
            </w:r>
          </w:p>
          <w:p w14:paraId="4BA70FB7" w14:textId="77777777" w:rsidR="00516A18" w:rsidRPr="00516A18" w:rsidRDefault="00516A18" w:rsidP="00516A1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t>FROM department d</w:t>
            </w:r>
          </w:p>
          <w:p w14:paraId="6312AB88" w14:textId="77777777" w:rsidR="00516A18" w:rsidRPr="00516A18" w:rsidRDefault="00516A18" w:rsidP="00516A1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t xml:space="preserve">JOIN person p ON </w:t>
            </w:r>
            <w:proofErr w:type="spellStart"/>
            <w:r w:rsidRPr="00516A18">
              <w:rPr>
                <w:rFonts w:eastAsia="黑体"/>
                <w:color w:val="0070C0"/>
                <w:spacing w:val="20"/>
                <w:sz w:val="24"/>
              </w:rPr>
              <w:t>d.Deptno</w:t>
            </w:r>
            <w:proofErr w:type="spellEnd"/>
            <w:r w:rsidRPr="00516A18">
              <w:rPr>
                <w:rFonts w:eastAsia="黑体"/>
                <w:color w:val="0070C0"/>
                <w:spacing w:val="20"/>
                <w:sz w:val="24"/>
              </w:rPr>
              <w:t xml:space="preserve"> = </w:t>
            </w:r>
            <w:proofErr w:type="spellStart"/>
            <w:r w:rsidRPr="00516A18">
              <w:rPr>
                <w:rFonts w:eastAsia="黑体"/>
                <w:color w:val="0070C0"/>
                <w:spacing w:val="20"/>
                <w:sz w:val="24"/>
              </w:rPr>
              <w:t>p.Deptno</w:t>
            </w:r>
            <w:proofErr w:type="spellEnd"/>
          </w:p>
          <w:p w14:paraId="5E4B6841" w14:textId="77777777" w:rsidR="00516A18" w:rsidRPr="00516A18" w:rsidRDefault="00516A18" w:rsidP="00516A1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t xml:space="preserve">JOIN salary s ON </w:t>
            </w:r>
            <w:proofErr w:type="spellStart"/>
            <w:r w:rsidRPr="00516A18">
              <w:rPr>
                <w:rFonts w:eastAsia="黑体"/>
                <w:color w:val="0070C0"/>
                <w:spacing w:val="20"/>
                <w:sz w:val="24"/>
              </w:rPr>
              <w:t>s.Pno</w:t>
            </w:r>
            <w:proofErr w:type="spellEnd"/>
            <w:r w:rsidRPr="00516A18">
              <w:rPr>
                <w:rFonts w:eastAsia="黑体"/>
                <w:color w:val="0070C0"/>
                <w:spacing w:val="20"/>
                <w:sz w:val="24"/>
              </w:rPr>
              <w:t xml:space="preserve"> = </w:t>
            </w:r>
            <w:proofErr w:type="spellStart"/>
            <w:r w:rsidRPr="00516A18">
              <w:rPr>
                <w:rFonts w:eastAsia="黑体"/>
                <w:color w:val="0070C0"/>
                <w:spacing w:val="20"/>
                <w:sz w:val="24"/>
              </w:rPr>
              <w:t>p.Pno</w:t>
            </w:r>
            <w:proofErr w:type="spellEnd"/>
          </w:p>
          <w:p w14:paraId="6A6F4112" w14:textId="0DEB7C61" w:rsidR="00516A18" w:rsidRPr="00B45008" w:rsidRDefault="00516A18" w:rsidP="00516A18">
            <w:p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lastRenderedPageBreak/>
              <w:t xml:space="preserve">GROUP BY </w:t>
            </w:r>
            <w:proofErr w:type="spellStart"/>
            <w:r w:rsidRPr="00516A18">
              <w:rPr>
                <w:rFonts w:eastAsia="黑体"/>
                <w:color w:val="0070C0"/>
                <w:spacing w:val="20"/>
                <w:sz w:val="24"/>
              </w:rPr>
              <w:t>d.Dname</w:t>
            </w:r>
            <w:proofErr w:type="spellEnd"/>
            <w:r w:rsidRPr="00516A18">
              <w:rPr>
                <w:rFonts w:eastAsia="黑体"/>
                <w:color w:val="0070C0"/>
                <w:spacing w:val="20"/>
                <w:sz w:val="24"/>
              </w:rPr>
              <w:t>;</w:t>
            </w:r>
          </w:p>
        </w:tc>
      </w:tr>
    </w:tbl>
    <w:p w14:paraId="742D8565" w14:textId="77777777" w:rsidR="003C6920" w:rsidRPr="00706EC2" w:rsidRDefault="003C6920" w:rsidP="00706EC2">
      <w:pPr>
        <w:spacing w:line="360" w:lineRule="auto"/>
        <w:ind w:firstLine="1300"/>
        <w:rPr>
          <w:rFonts w:ascii="宋体" w:hAnsi="宋体"/>
          <w:bCs/>
          <w:sz w:val="24"/>
        </w:rPr>
      </w:pPr>
    </w:p>
    <w:p w14:paraId="116372A0" w14:textId="77777777" w:rsidR="003C6920" w:rsidRPr="00706EC2" w:rsidRDefault="003C6920" w:rsidP="00706EC2">
      <w:pPr>
        <w:numPr>
          <w:ilvl w:val="0"/>
          <w:numId w:val="21"/>
        </w:numPr>
        <w:spacing w:line="360" w:lineRule="auto"/>
        <w:rPr>
          <w:rFonts w:eastAsia="黑体"/>
          <w:b/>
          <w:spacing w:val="20"/>
          <w:sz w:val="24"/>
        </w:rPr>
      </w:pPr>
      <w:r w:rsidRPr="00706EC2">
        <w:rPr>
          <w:rFonts w:ascii="宋体" w:hAnsi="宋体" w:hint="eastAsia"/>
          <w:b/>
          <w:bCs/>
          <w:sz w:val="24"/>
        </w:rPr>
        <w:t>复杂条件查询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3C6920" w:rsidRPr="00B45008" w14:paraId="45E3E768" w14:textId="77777777" w:rsidTr="00B45008">
        <w:tc>
          <w:tcPr>
            <w:tcW w:w="9962" w:type="dxa"/>
            <w:shd w:val="clear" w:color="auto" w:fill="auto"/>
          </w:tcPr>
          <w:p w14:paraId="2F310C37" w14:textId="77777777" w:rsidR="003C6920" w:rsidRPr="00B45008" w:rsidRDefault="003C6920" w:rsidP="00B45008">
            <w:pPr>
              <w:numPr>
                <w:ilvl w:val="0"/>
                <w:numId w:val="16"/>
              </w:num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B45008">
              <w:rPr>
                <w:rFonts w:ascii="宋体" w:hAnsi="宋体" w:hint="eastAsia"/>
                <w:bCs/>
                <w:sz w:val="24"/>
              </w:rPr>
              <w:t>查询平均工资高于3000的部门名和对应的平均工资</w:t>
            </w:r>
          </w:p>
          <w:p w14:paraId="1A5FBB57" w14:textId="77777777" w:rsidR="003C6920" w:rsidRDefault="003C6920" w:rsidP="00B45008">
            <w:p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B45008">
              <w:rPr>
                <w:rFonts w:eastAsia="黑体" w:hint="eastAsia"/>
                <w:spacing w:val="20"/>
                <w:sz w:val="24"/>
              </w:rPr>
              <w:t>代码：</w:t>
            </w:r>
          </w:p>
          <w:p w14:paraId="15555553" w14:textId="77777777" w:rsidR="00516A18" w:rsidRPr="00516A18" w:rsidRDefault="00516A18" w:rsidP="00516A1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t xml:space="preserve">SELECT </w:t>
            </w:r>
            <w:proofErr w:type="spellStart"/>
            <w:r w:rsidRPr="00516A18">
              <w:rPr>
                <w:rFonts w:eastAsia="黑体"/>
                <w:color w:val="0070C0"/>
                <w:spacing w:val="20"/>
                <w:sz w:val="24"/>
              </w:rPr>
              <w:t>d.Dname</w:t>
            </w:r>
            <w:proofErr w:type="spellEnd"/>
            <w:r w:rsidRPr="00516A18">
              <w:rPr>
                <w:rFonts w:eastAsia="黑体"/>
                <w:color w:val="0070C0"/>
                <w:spacing w:val="20"/>
                <w:sz w:val="24"/>
              </w:rPr>
              <w:t>, AVG(</w:t>
            </w:r>
            <w:proofErr w:type="spellStart"/>
            <w:r w:rsidRPr="00516A18">
              <w:rPr>
                <w:rFonts w:eastAsia="黑体"/>
                <w:color w:val="0070C0"/>
                <w:spacing w:val="20"/>
                <w:sz w:val="24"/>
              </w:rPr>
              <w:t>s.Fact</w:t>
            </w:r>
            <w:proofErr w:type="spellEnd"/>
            <w:r w:rsidRPr="00516A18">
              <w:rPr>
                <w:rFonts w:eastAsia="黑体"/>
                <w:color w:val="0070C0"/>
                <w:spacing w:val="20"/>
                <w:sz w:val="24"/>
              </w:rPr>
              <w:t>)</w:t>
            </w:r>
          </w:p>
          <w:p w14:paraId="05B71664" w14:textId="77777777" w:rsidR="00516A18" w:rsidRPr="00516A18" w:rsidRDefault="00516A18" w:rsidP="00516A1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t>FROM department d</w:t>
            </w:r>
          </w:p>
          <w:p w14:paraId="5BE2A782" w14:textId="77777777" w:rsidR="00516A18" w:rsidRPr="00516A18" w:rsidRDefault="00516A18" w:rsidP="00516A1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t xml:space="preserve">JOIN person p ON </w:t>
            </w:r>
            <w:proofErr w:type="spellStart"/>
            <w:r w:rsidRPr="00516A18">
              <w:rPr>
                <w:rFonts w:eastAsia="黑体"/>
                <w:color w:val="0070C0"/>
                <w:spacing w:val="20"/>
                <w:sz w:val="24"/>
              </w:rPr>
              <w:t>d.Deptno</w:t>
            </w:r>
            <w:proofErr w:type="spellEnd"/>
            <w:r w:rsidRPr="00516A18">
              <w:rPr>
                <w:rFonts w:eastAsia="黑体"/>
                <w:color w:val="0070C0"/>
                <w:spacing w:val="20"/>
                <w:sz w:val="24"/>
              </w:rPr>
              <w:t xml:space="preserve"> = </w:t>
            </w:r>
            <w:proofErr w:type="spellStart"/>
            <w:r w:rsidRPr="00516A18">
              <w:rPr>
                <w:rFonts w:eastAsia="黑体"/>
                <w:color w:val="0070C0"/>
                <w:spacing w:val="20"/>
                <w:sz w:val="24"/>
              </w:rPr>
              <w:t>p.Deptno</w:t>
            </w:r>
            <w:proofErr w:type="spellEnd"/>
          </w:p>
          <w:p w14:paraId="21411460" w14:textId="77777777" w:rsidR="00516A18" w:rsidRPr="00516A18" w:rsidRDefault="00516A18" w:rsidP="00516A1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t xml:space="preserve">JOIN salary s ON </w:t>
            </w:r>
            <w:proofErr w:type="spellStart"/>
            <w:r w:rsidRPr="00516A18">
              <w:rPr>
                <w:rFonts w:eastAsia="黑体"/>
                <w:color w:val="0070C0"/>
                <w:spacing w:val="20"/>
                <w:sz w:val="24"/>
              </w:rPr>
              <w:t>p.Pno</w:t>
            </w:r>
            <w:proofErr w:type="spellEnd"/>
            <w:r w:rsidRPr="00516A18">
              <w:rPr>
                <w:rFonts w:eastAsia="黑体"/>
                <w:color w:val="0070C0"/>
                <w:spacing w:val="20"/>
                <w:sz w:val="24"/>
              </w:rPr>
              <w:t xml:space="preserve"> = </w:t>
            </w:r>
            <w:proofErr w:type="spellStart"/>
            <w:r w:rsidRPr="00516A18">
              <w:rPr>
                <w:rFonts w:eastAsia="黑体"/>
                <w:color w:val="0070C0"/>
                <w:spacing w:val="20"/>
                <w:sz w:val="24"/>
              </w:rPr>
              <w:t>s.Pno</w:t>
            </w:r>
            <w:proofErr w:type="spellEnd"/>
          </w:p>
          <w:p w14:paraId="58B75ACD" w14:textId="77777777" w:rsidR="00516A18" w:rsidRPr="00516A18" w:rsidRDefault="00516A18" w:rsidP="00516A1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t xml:space="preserve">GROUP BY </w:t>
            </w:r>
            <w:proofErr w:type="spellStart"/>
            <w:r w:rsidRPr="00516A18">
              <w:rPr>
                <w:rFonts w:eastAsia="黑体"/>
                <w:color w:val="0070C0"/>
                <w:spacing w:val="20"/>
                <w:sz w:val="24"/>
              </w:rPr>
              <w:t>d.Dname</w:t>
            </w:r>
            <w:proofErr w:type="spellEnd"/>
          </w:p>
          <w:p w14:paraId="07AE5447" w14:textId="0D233F98" w:rsidR="00516A18" w:rsidRPr="00B45008" w:rsidRDefault="00516A18" w:rsidP="00516A18">
            <w:p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t>HAVING AVG(</w:t>
            </w:r>
            <w:proofErr w:type="spellStart"/>
            <w:r w:rsidRPr="00516A18">
              <w:rPr>
                <w:rFonts w:eastAsia="黑体"/>
                <w:color w:val="0070C0"/>
                <w:spacing w:val="20"/>
                <w:sz w:val="24"/>
              </w:rPr>
              <w:t>s.Fact</w:t>
            </w:r>
            <w:proofErr w:type="spellEnd"/>
            <w:r w:rsidRPr="00516A18">
              <w:rPr>
                <w:rFonts w:eastAsia="黑体"/>
                <w:color w:val="0070C0"/>
                <w:spacing w:val="20"/>
                <w:sz w:val="24"/>
              </w:rPr>
              <w:t>) &gt; 3000;</w:t>
            </w:r>
          </w:p>
        </w:tc>
      </w:tr>
    </w:tbl>
    <w:p w14:paraId="533162C9" w14:textId="77777777" w:rsidR="003C6920" w:rsidRPr="00706EC2" w:rsidRDefault="003C6920" w:rsidP="00706EC2">
      <w:pPr>
        <w:spacing w:line="360" w:lineRule="auto"/>
        <w:ind w:firstLine="1300"/>
        <w:rPr>
          <w:rFonts w:eastAsia="黑体"/>
          <w:spacing w:val="2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3C6920" w:rsidRPr="00B45008" w14:paraId="117B5ECF" w14:textId="77777777" w:rsidTr="00B45008">
        <w:tc>
          <w:tcPr>
            <w:tcW w:w="9962" w:type="dxa"/>
            <w:shd w:val="clear" w:color="auto" w:fill="auto"/>
          </w:tcPr>
          <w:p w14:paraId="28A7A957" w14:textId="77777777" w:rsidR="003C6920" w:rsidRPr="00B45008" w:rsidRDefault="003C6920" w:rsidP="00B45008">
            <w:pPr>
              <w:numPr>
                <w:ilvl w:val="0"/>
                <w:numId w:val="16"/>
              </w:num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B45008">
              <w:rPr>
                <w:rFonts w:ascii="宋体" w:hAnsi="宋体" w:hint="eastAsia"/>
                <w:bCs/>
                <w:sz w:val="24"/>
              </w:rPr>
              <w:t>查询1月份实发工资比平均实发工资高的员工姓名和实发工资额</w:t>
            </w:r>
          </w:p>
          <w:p w14:paraId="6D039397" w14:textId="77777777" w:rsidR="003C6920" w:rsidRDefault="003C6920" w:rsidP="00B45008">
            <w:p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B45008">
              <w:rPr>
                <w:rFonts w:eastAsia="黑体" w:hint="eastAsia"/>
                <w:spacing w:val="20"/>
                <w:sz w:val="24"/>
              </w:rPr>
              <w:t>代码：</w:t>
            </w:r>
          </w:p>
          <w:p w14:paraId="1ECC7F3B" w14:textId="77777777" w:rsidR="00516A18" w:rsidRPr="00516A18" w:rsidRDefault="00516A18" w:rsidP="00516A1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t xml:space="preserve">SELECT </w:t>
            </w:r>
            <w:proofErr w:type="spellStart"/>
            <w:r w:rsidRPr="00516A18">
              <w:rPr>
                <w:rFonts w:eastAsia="黑体"/>
                <w:color w:val="0070C0"/>
                <w:spacing w:val="20"/>
                <w:sz w:val="24"/>
              </w:rPr>
              <w:t>p.Pname</w:t>
            </w:r>
            <w:proofErr w:type="spellEnd"/>
            <w:r w:rsidRPr="00516A18">
              <w:rPr>
                <w:rFonts w:eastAsia="黑体"/>
                <w:color w:val="0070C0"/>
                <w:spacing w:val="20"/>
                <w:sz w:val="24"/>
              </w:rPr>
              <w:t xml:space="preserve">, </w:t>
            </w:r>
            <w:proofErr w:type="spellStart"/>
            <w:r w:rsidRPr="00516A18">
              <w:rPr>
                <w:rFonts w:eastAsia="黑体"/>
                <w:color w:val="0070C0"/>
                <w:spacing w:val="20"/>
                <w:sz w:val="24"/>
              </w:rPr>
              <w:t>s.Fact</w:t>
            </w:r>
            <w:proofErr w:type="spellEnd"/>
          </w:p>
          <w:p w14:paraId="2639C032" w14:textId="77777777" w:rsidR="00516A18" w:rsidRPr="00516A18" w:rsidRDefault="00516A18" w:rsidP="00516A1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t>FROM person p</w:t>
            </w:r>
          </w:p>
          <w:p w14:paraId="108EF5C4" w14:textId="77777777" w:rsidR="00516A18" w:rsidRPr="00516A18" w:rsidRDefault="00516A18" w:rsidP="00516A1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t xml:space="preserve">JOIN salary s ON </w:t>
            </w:r>
            <w:proofErr w:type="spellStart"/>
            <w:r w:rsidRPr="00516A18">
              <w:rPr>
                <w:rFonts w:eastAsia="黑体"/>
                <w:color w:val="0070C0"/>
                <w:spacing w:val="20"/>
                <w:sz w:val="24"/>
              </w:rPr>
              <w:t>p.Pno</w:t>
            </w:r>
            <w:proofErr w:type="spellEnd"/>
            <w:r w:rsidRPr="00516A18">
              <w:rPr>
                <w:rFonts w:eastAsia="黑体"/>
                <w:color w:val="0070C0"/>
                <w:spacing w:val="20"/>
                <w:sz w:val="24"/>
              </w:rPr>
              <w:t xml:space="preserve"> = </w:t>
            </w:r>
            <w:proofErr w:type="spellStart"/>
            <w:r w:rsidRPr="00516A18">
              <w:rPr>
                <w:rFonts w:eastAsia="黑体"/>
                <w:color w:val="0070C0"/>
                <w:spacing w:val="20"/>
                <w:sz w:val="24"/>
              </w:rPr>
              <w:t>s.Pno</w:t>
            </w:r>
            <w:proofErr w:type="spellEnd"/>
          </w:p>
          <w:p w14:paraId="57770B23" w14:textId="77777777" w:rsidR="00516A18" w:rsidRPr="00516A18" w:rsidRDefault="00516A18" w:rsidP="00516A1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t xml:space="preserve">WHERE </w:t>
            </w:r>
            <w:proofErr w:type="spellStart"/>
            <w:r w:rsidRPr="00516A18">
              <w:rPr>
                <w:rFonts w:eastAsia="黑体"/>
                <w:color w:val="0070C0"/>
                <w:spacing w:val="20"/>
                <w:sz w:val="24"/>
              </w:rPr>
              <w:t>s.Month</w:t>
            </w:r>
            <w:proofErr w:type="spellEnd"/>
            <w:r w:rsidRPr="00516A18">
              <w:rPr>
                <w:rFonts w:eastAsia="黑体"/>
                <w:color w:val="0070C0"/>
                <w:spacing w:val="20"/>
                <w:sz w:val="24"/>
              </w:rPr>
              <w:t xml:space="preserve"> = 1 AND </w:t>
            </w:r>
            <w:proofErr w:type="spellStart"/>
            <w:r w:rsidRPr="00516A18">
              <w:rPr>
                <w:rFonts w:eastAsia="黑体"/>
                <w:color w:val="0070C0"/>
                <w:spacing w:val="20"/>
                <w:sz w:val="24"/>
              </w:rPr>
              <w:t>s.Fact</w:t>
            </w:r>
            <w:proofErr w:type="spellEnd"/>
            <w:r w:rsidRPr="00516A18">
              <w:rPr>
                <w:rFonts w:eastAsia="黑体"/>
                <w:color w:val="0070C0"/>
                <w:spacing w:val="20"/>
                <w:sz w:val="24"/>
              </w:rPr>
              <w:t xml:space="preserve"> &gt; (</w:t>
            </w:r>
          </w:p>
          <w:p w14:paraId="0CF31AA1" w14:textId="77777777" w:rsidR="00516A18" w:rsidRPr="00516A18" w:rsidRDefault="00516A18" w:rsidP="00516A1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tab/>
              <w:t>SELECT AVG(Fact)</w:t>
            </w:r>
          </w:p>
          <w:p w14:paraId="65514EF4" w14:textId="77777777" w:rsidR="00516A18" w:rsidRPr="00516A18" w:rsidRDefault="00516A18" w:rsidP="00516A1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tab/>
              <w:t xml:space="preserve">FROM salary </w:t>
            </w:r>
          </w:p>
          <w:p w14:paraId="7B4ED6E1" w14:textId="77777777" w:rsidR="00516A18" w:rsidRPr="00516A18" w:rsidRDefault="00516A18" w:rsidP="00516A1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tab/>
              <w:t>WHERE Month = 1</w:t>
            </w:r>
          </w:p>
          <w:p w14:paraId="43182CCC" w14:textId="1A9679B1" w:rsidR="00516A18" w:rsidRPr="00B45008" w:rsidRDefault="00516A18" w:rsidP="00516A18">
            <w:p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t>);</w:t>
            </w:r>
          </w:p>
        </w:tc>
      </w:tr>
    </w:tbl>
    <w:p w14:paraId="44F0F6BA" w14:textId="77777777" w:rsidR="003C6920" w:rsidRPr="00706EC2" w:rsidRDefault="003C6920" w:rsidP="00706EC2">
      <w:pPr>
        <w:spacing w:line="360" w:lineRule="auto"/>
        <w:ind w:firstLine="1300"/>
        <w:rPr>
          <w:rFonts w:eastAsia="黑体"/>
          <w:spacing w:val="2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3C6920" w:rsidRPr="00B45008" w14:paraId="24204E38" w14:textId="77777777" w:rsidTr="00B45008">
        <w:tc>
          <w:tcPr>
            <w:tcW w:w="9962" w:type="dxa"/>
            <w:shd w:val="clear" w:color="auto" w:fill="auto"/>
          </w:tcPr>
          <w:p w14:paraId="6B361B01" w14:textId="77777777" w:rsidR="003C6920" w:rsidRPr="00B45008" w:rsidRDefault="003C6920" w:rsidP="00B45008">
            <w:pPr>
              <w:numPr>
                <w:ilvl w:val="0"/>
                <w:numId w:val="16"/>
              </w:num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B45008">
              <w:rPr>
                <w:rFonts w:ascii="宋体" w:hAnsi="宋体" w:hint="eastAsia"/>
                <w:bCs/>
                <w:sz w:val="24"/>
              </w:rPr>
              <w:t>查询2月份实发工资比一月高的员工姓名。</w:t>
            </w:r>
          </w:p>
          <w:p w14:paraId="7E5E0853" w14:textId="77777777" w:rsidR="003C6920" w:rsidRDefault="003C6920" w:rsidP="00B45008">
            <w:p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B45008">
              <w:rPr>
                <w:rFonts w:eastAsia="黑体" w:hint="eastAsia"/>
                <w:spacing w:val="20"/>
                <w:sz w:val="24"/>
              </w:rPr>
              <w:t>代码：</w:t>
            </w:r>
          </w:p>
          <w:p w14:paraId="6C8AC913" w14:textId="77777777" w:rsidR="00516A18" w:rsidRPr="00516A18" w:rsidRDefault="00516A18" w:rsidP="00516A1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t xml:space="preserve">SELECT DISTINCT </w:t>
            </w:r>
            <w:proofErr w:type="spellStart"/>
            <w:r w:rsidRPr="00516A18">
              <w:rPr>
                <w:rFonts w:eastAsia="黑体"/>
                <w:color w:val="0070C0"/>
                <w:spacing w:val="20"/>
                <w:sz w:val="24"/>
              </w:rPr>
              <w:t>p.Pname</w:t>
            </w:r>
            <w:proofErr w:type="spellEnd"/>
          </w:p>
          <w:p w14:paraId="2350DEEE" w14:textId="77777777" w:rsidR="00516A18" w:rsidRPr="00516A18" w:rsidRDefault="00516A18" w:rsidP="00516A1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t>FROM person p</w:t>
            </w:r>
          </w:p>
          <w:p w14:paraId="70852234" w14:textId="77777777" w:rsidR="00516A18" w:rsidRPr="00516A18" w:rsidRDefault="00516A18" w:rsidP="00516A1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t xml:space="preserve">JOIN salary s1 ON </w:t>
            </w:r>
            <w:proofErr w:type="spellStart"/>
            <w:r w:rsidRPr="00516A18">
              <w:rPr>
                <w:rFonts w:eastAsia="黑体"/>
                <w:color w:val="0070C0"/>
                <w:spacing w:val="20"/>
                <w:sz w:val="24"/>
              </w:rPr>
              <w:t>p.Pno</w:t>
            </w:r>
            <w:proofErr w:type="spellEnd"/>
            <w:r w:rsidRPr="00516A18">
              <w:rPr>
                <w:rFonts w:eastAsia="黑体"/>
                <w:color w:val="0070C0"/>
                <w:spacing w:val="20"/>
                <w:sz w:val="24"/>
              </w:rPr>
              <w:t xml:space="preserve"> = s1.Pno AND s1.Month = 1</w:t>
            </w:r>
          </w:p>
          <w:p w14:paraId="3E7E2B9D" w14:textId="77777777" w:rsidR="00516A18" w:rsidRPr="00516A18" w:rsidRDefault="00516A18" w:rsidP="00516A1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t xml:space="preserve">JOIN salary s2 ON </w:t>
            </w:r>
            <w:proofErr w:type="spellStart"/>
            <w:r w:rsidRPr="00516A18">
              <w:rPr>
                <w:rFonts w:eastAsia="黑体"/>
                <w:color w:val="0070C0"/>
                <w:spacing w:val="20"/>
                <w:sz w:val="24"/>
              </w:rPr>
              <w:t>p.Pno</w:t>
            </w:r>
            <w:proofErr w:type="spellEnd"/>
            <w:r w:rsidRPr="00516A18">
              <w:rPr>
                <w:rFonts w:eastAsia="黑体"/>
                <w:color w:val="0070C0"/>
                <w:spacing w:val="20"/>
                <w:sz w:val="24"/>
              </w:rPr>
              <w:t xml:space="preserve"> = s2.Pno AND s2.Month = 2</w:t>
            </w:r>
          </w:p>
          <w:p w14:paraId="15B6E29D" w14:textId="095BF04B" w:rsidR="00516A18" w:rsidRPr="00B45008" w:rsidRDefault="00516A18" w:rsidP="00516A18">
            <w:p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lastRenderedPageBreak/>
              <w:t>WHERE s2.Fact &gt; s1.Fact;</w:t>
            </w:r>
          </w:p>
        </w:tc>
      </w:tr>
    </w:tbl>
    <w:p w14:paraId="06658221" w14:textId="77777777" w:rsidR="003C6920" w:rsidRPr="00706EC2" w:rsidRDefault="003C6920" w:rsidP="00706EC2">
      <w:pPr>
        <w:spacing w:line="360" w:lineRule="auto"/>
        <w:ind w:firstLine="1300"/>
        <w:rPr>
          <w:rFonts w:eastAsia="黑体"/>
          <w:spacing w:val="2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3C6920" w:rsidRPr="00B45008" w14:paraId="0DD357A8" w14:textId="77777777" w:rsidTr="00B45008">
        <w:tc>
          <w:tcPr>
            <w:tcW w:w="9962" w:type="dxa"/>
            <w:shd w:val="clear" w:color="auto" w:fill="auto"/>
          </w:tcPr>
          <w:p w14:paraId="7F3DDFE9" w14:textId="77777777" w:rsidR="003C6920" w:rsidRPr="00B45008" w:rsidRDefault="003C6920" w:rsidP="00B45008">
            <w:pPr>
              <w:numPr>
                <w:ilvl w:val="0"/>
                <w:numId w:val="16"/>
              </w:num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B45008">
              <w:rPr>
                <w:rFonts w:ascii="宋体" w:hAnsi="宋体" w:hint="eastAsia"/>
                <w:bCs/>
                <w:sz w:val="24"/>
              </w:rPr>
              <w:t>利用</w:t>
            </w:r>
            <w:proofErr w:type="spellStart"/>
            <w:r w:rsidRPr="00B45008">
              <w:rPr>
                <w:rFonts w:ascii="宋体" w:hAnsi="宋体" w:hint="eastAsia"/>
                <w:bCs/>
                <w:sz w:val="24"/>
              </w:rPr>
              <w:t>sql</w:t>
            </w:r>
            <w:proofErr w:type="spellEnd"/>
            <w:r w:rsidRPr="00B45008">
              <w:rPr>
                <w:rFonts w:ascii="宋体" w:hAnsi="宋体" w:hint="eastAsia"/>
                <w:bCs/>
                <w:sz w:val="24"/>
              </w:rPr>
              <w:t>语句将1，2，3月累积的员工的实发工资按降序排序</w:t>
            </w:r>
          </w:p>
          <w:p w14:paraId="36CBEF94" w14:textId="77777777" w:rsidR="003C6920" w:rsidRDefault="003C6920" w:rsidP="00B45008">
            <w:p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B45008">
              <w:rPr>
                <w:rFonts w:eastAsia="黑体" w:hint="eastAsia"/>
                <w:spacing w:val="20"/>
                <w:sz w:val="24"/>
              </w:rPr>
              <w:t>代码：</w:t>
            </w:r>
          </w:p>
          <w:p w14:paraId="2703F298" w14:textId="77777777" w:rsidR="00516A18" w:rsidRPr="00516A18" w:rsidRDefault="00516A18" w:rsidP="00516A1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t xml:space="preserve">SELECT </w:t>
            </w:r>
            <w:proofErr w:type="spellStart"/>
            <w:r w:rsidRPr="00516A18">
              <w:rPr>
                <w:rFonts w:eastAsia="黑体"/>
                <w:color w:val="0070C0"/>
                <w:spacing w:val="20"/>
                <w:sz w:val="24"/>
              </w:rPr>
              <w:t>p.Pname</w:t>
            </w:r>
            <w:proofErr w:type="spellEnd"/>
            <w:r w:rsidRPr="00516A18">
              <w:rPr>
                <w:rFonts w:eastAsia="黑体"/>
                <w:color w:val="0070C0"/>
                <w:spacing w:val="20"/>
                <w:sz w:val="24"/>
              </w:rPr>
              <w:t>, SUM(</w:t>
            </w:r>
            <w:proofErr w:type="spellStart"/>
            <w:r w:rsidRPr="00516A18">
              <w:rPr>
                <w:rFonts w:eastAsia="黑体"/>
                <w:color w:val="0070C0"/>
                <w:spacing w:val="20"/>
                <w:sz w:val="24"/>
              </w:rPr>
              <w:t>s.Fact</w:t>
            </w:r>
            <w:proofErr w:type="spellEnd"/>
            <w:r w:rsidRPr="00516A18">
              <w:rPr>
                <w:rFonts w:eastAsia="黑体"/>
                <w:color w:val="0070C0"/>
                <w:spacing w:val="20"/>
                <w:sz w:val="24"/>
              </w:rPr>
              <w:t>)</w:t>
            </w:r>
          </w:p>
          <w:p w14:paraId="5D7E7135" w14:textId="77777777" w:rsidR="00516A18" w:rsidRPr="00516A18" w:rsidRDefault="00516A18" w:rsidP="00516A1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t>FROM person p</w:t>
            </w:r>
          </w:p>
          <w:p w14:paraId="56C9DCBD" w14:textId="77777777" w:rsidR="00516A18" w:rsidRPr="00516A18" w:rsidRDefault="00516A18" w:rsidP="00516A1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t xml:space="preserve">JOIN salary s ON </w:t>
            </w:r>
            <w:proofErr w:type="spellStart"/>
            <w:r w:rsidRPr="00516A18">
              <w:rPr>
                <w:rFonts w:eastAsia="黑体"/>
                <w:color w:val="0070C0"/>
                <w:spacing w:val="20"/>
                <w:sz w:val="24"/>
              </w:rPr>
              <w:t>p.Pno</w:t>
            </w:r>
            <w:proofErr w:type="spellEnd"/>
            <w:r w:rsidRPr="00516A18">
              <w:rPr>
                <w:rFonts w:eastAsia="黑体"/>
                <w:color w:val="0070C0"/>
                <w:spacing w:val="20"/>
                <w:sz w:val="24"/>
              </w:rPr>
              <w:t xml:space="preserve"> = </w:t>
            </w:r>
            <w:proofErr w:type="spellStart"/>
            <w:r w:rsidRPr="00516A18">
              <w:rPr>
                <w:rFonts w:eastAsia="黑体"/>
                <w:color w:val="0070C0"/>
                <w:spacing w:val="20"/>
                <w:sz w:val="24"/>
              </w:rPr>
              <w:t>s.Pno</w:t>
            </w:r>
            <w:proofErr w:type="spellEnd"/>
          </w:p>
          <w:p w14:paraId="19261A60" w14:textId="77777777" w:rsidR="00516A18" w:rsidRPr="00516A18" w:rsidRDefault="00516A18" w:rsidP="00516A1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t xml:space="preserve">WHERE </w:t>
            </w:r>
            <w:proofErr w:type="spellStart"/>
            <w:r w:rsidRPr="00516A18">
              <w:rPr>
                <w:rFonts w:eastAsia="黑体"/>
                <w:color w:val="0070C0"/>
                <w:spacing w:val="20"/>
                <w:sz w:val="24"/>
              </w:rPr>
              <w:t>s.Month</w:t>
            </w:r>
            <w:proofErr w:type="spellEnd"/>
            <w:r w:rsidRPr="00516A18">
              <w:rPr>
                <w:rFonts w:eastAsia="黑体"/>
                <w:color w:val="0070C0"/>
                <w:spacing w:val="20"/>
                <w:sz w:val="24"/>
              </w:rPr>
              <w:t xml:space="preserve"> IN (1, 2, 3)</w:t>
            </w:r>
          </w:p>
          <w:p w14:paraId="65CE94F0" w14:textId="77777777" w:rsidR="00516A18" w:rsidRPr="00516A18" w:rsidRDefault="00516A18" w:rsidP="00516A18">
            <w:pPr>
              <w:spacing w:line="360" w:lineRule="auto"/>
              <w:rPr>
                <w:rFonts w:eastAsia="黑体"/>
                <w:color w:val="0070C0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t xml:space="preserve">GROUP BY </w:t>
            </w:r>
            <w:proofErr w:type="spellStart"/>
            <w:r w:rsidRPr="00516A18">
              <w:rPr>
                <w:rFonts w:eastAsia="黑体"/>
                <w:color w:val="0070C0"/>
                <w:spacing w:val="20"/>
                <w:sz w:val="24"/>
              </w:rPr>
              <w:t>p.Pno</w:t>
            </w:r>
            <w:proofErr w:type="spellEnd"/>
            <w:r w:rsidRPr="00516A18">
              <w:rPr>
                <w:rFonts w:eastAsia="黑体"/>
                <w:color w:val="0070C0"/>
                <w:spacing w:val="20"/>
                <w:sz w:val="24"/>
              </w:rPr>
              <w:t xml:space="preserve">, </w:t>
            </w:r>
            <w:proofErr w:type="spellStart"/>
            <w:r w:rsidRPr="00516A18">
              <w:rPr>
                <w:rFonts w:eastAsia="黑体"/>
                <w:color w:val="0070C0"/>
                <w:spacing w:val="20"/>
                <w:sz w:val="24"/>
              </w:rPr>
              <w:t>p.Pname</w:t>
            </w:r>
            <w:proofErr w:type="spellEnd"/>
          </w:p>
          <w:p w14:paraId="03C3E921" w14:textId="4134A0A4" w:rsidR="00516A18" w:rsidRPr="00B45008" w:rsidRDefault="00516A18" w:rsidP="00516A18">
            <w:p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516A18">
              <w:rPr>
                <w:rFonts w:eastAsia="黑体"/>
                <w:color w:val="0070C0"/>
                <w:spacing w:val="20"/>
                <w:sz w:val="24"/>
              </w:rPr>
              <w:t>ORDER BY SUM(</w:t>
            </w:r>
            <w:proofErr w:type="spellStart"/>
            <w:r w:rsidRPr="00516A18">
              <w:rPr>
                <w:rFonts w:eastAsia="黑体"/>
                <w:color w:val="0070C0"/>
                <w:spacing w:val="20"/>
                <w:sz w:val="24"/>
              </w:rPr>
              <w:t>s.Fact</w:t>
            </w:r>
            <w:proofErr w:type="spellEnd"/>
            <w:r w:rsidRPr="00516A18">
              <w:rPr>
                <w:rFonts w:eastAsia="黑体"/>
                <w:color w:val="0070C0"/>
                <w:spacing w:val="20"/>
                <w:sz w:val="24"/>
              </w:rPr>
              <w:t>) DESC;</w:t>
            </w:r>
          </w:p>
        </w:tc>
      </w:tr>
    </w:tbl>
    <w:p w14:paraId="7FD67223" w14:textId="77777777" w:rsidR="003C6920" w:rsidRPr="00706EC2" w:rsidRDefault="003C6920" w:rsidP="00706EC2">
      <w:pPr>
        <w:spacing w:line="360" w:lineRule="auto"/>
        <w:ind w:firstLine="1300"/>
        <w:rPr>
          <w:rFonts w:eastAsia="黑体"/>
          <w:spacing w:val="2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3C6920" w:rsidRPr="00B45008" w14:paraId="2DC0EBAA" w14:textId="77777777" w:rsidTr="00B45008">
        <w:tc>
          <w:tcPr>
            <w:tcW w:w="9962" w:type="dxa"/>
            <w:shd w:val="clear" w:color="auto" w:fill="auto"/>
          </w:tcPr>
          <w:p w14:paraId="60E5AC10" w14:textId="77777777" w:rsidR="000B59F8" w:rsidRPr="00B45008" w:rsidRDefault="000B59F8" w:rsidP="00B45008">
            <w:pPr>
              <w:numPr>
                <w:ilvl w:val="0"/>
                <w:numId w:val="14"/>
              </w:numPr>
              <w:jc w:val="left"/>
              <w:rPr>
                <w:rFonts w:eastAsia="黑体"/>
                <w:spacing w:val="20"/>
                <w:sz w:val="24"/>
              </w:rPr>
            </w:pPr>
            <w:r w:rsidRPr="00B45008">
              <w:rPr>
                <w:rFonts w:eastAsia="黑体" w:hint="eastAsia"/>
                <w:spacing w:val="20"/>
                <w:sz w:val="24"/>
              </w:rPr>
              <w:t>教师评语</w:t>
            </w:r>
          </w:p>
          <w:p w14:paraId="6606CBAF" w14:textId="77777777" w:rsidR="003C6920" w:rsidRPr="00B45008" w:rsidRDefault="00EC66DB" w:rsidP="00B45008">
            <w:pPr>
              <w:spacing w:line="360" w:lineRule="auto"/>
              <w:rPr>
                <w:rFonts w:eastAsia="黑体"/>
                <w:spacing w:val="20"/>
                <w:sz w:val="24"/>
              </w:rPr>
            </w:pPr>
            <w:r w:rsidRPr="00B45008">
              <w:rPr>
                <w:rFonts w:eastAsia="黑体" w:hint="eastAsia"/>
                <w:spacing w:val="20"/>
                <w:sz w:val="24"/>
              </w:rPr>
              <w:t xml:space="preserve"> </w:t>
            </w:r>
            <w:r w:rsidRPr="00B45008">
              <w:rPr>
                <w:rFonts w:eastAsia="黑体"/>
                <w:spacing w:val="20"/>
                <w:sz w:val="24"/>
              </w:rPr>
              <w:t xml:space="preserve">  </w:t>
            </w:r>
          </w:p>
        </w:tc>
      </w:tr>
    </w:tbl>
    <w:p w14:paraId="5D1DB298" w14:textId="77777777" w:rsidR="003C6920" w:rsidRPr="00706EC2" w:rsidRDefault="003C6920" w:rsidP="00706EC2">
      <w:pPr>
        <w:spacing w:line="360" w:lineRule="auto"/>
        <w:ind w:firstLine="1300"/>
        <w:rPr>
          <w:rFonts w:eastAsia="黑体"/>
          <w:spacing w:val="20"/>
          <w:sz w:val="24"/>
        </w:rPr>
      </w:pPr>
    </w:p>
    <w:p w14:paraId="57596941" w14:textId="77777777" w:rsidR="003C6920" w:rsidRDefault="003C6920" w:rsidP="00F800D5">
      <w:pPr>
        <w:ind w:firstLine="1300"/>
        <w:rPr>
          <w:rFonts w:eastAsia="黑体"/>
          <w:spacing w:val="20"/>
          <w:sz w:val="28"/>
        </w:rPr>
      </w:pPr>
    </w:p>
    <w:p w14:paraId="1C27BC01" w14:textId="77777777" w:rsidR="003C6920" w:rsidRDefault="003C6920" w:rsidP="00F800D5">
      <w:pPr>
        <w:ind w:firstLine="1300"/>
        <w:rPr>
          <w:rFonts w:eastAsia="黑体"/>
          <w:spacing w:val="20"/>
          <w:sz w:val="28"/>
        </w:rPr>
      </w:pPr>
    </w:p>
    <w:sectPr w:rsidR="003C6920" w:rsidSect="004C65D2">
      <w:footerReference w:type="default" r:id="rId14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E0F50" w14:textId="77777777" w:rsidR="00511ED8" w:rsidRDefault="00511ED8" w:rsidP="004A252D">
      <w:r>
        <w:separator/>
      </w:r>
    </w:p>
  </w:endnote>
  <w:endnote w:type="continuationSeparator" w:id="0">
    <w:p w14:paraId="789FBE9E" w14:textId="77777777" w:rsidR="00511ED8" w:rsidRDefault="00511ED8" w:rsidP="004A2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FAC53" w14:textId="77777777" w:rsidR="00D40885" w:rsidRDefault="00D40885">
    <w:pPr>
      <w:pStyle w:val="a6"/>
      <w:jc w:val="center"/>
    </w:pPr>
    <w:r>
      <w:rPr>
        <w:lang w:val="zh-CN" w:eastAsia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361D7C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lang w:val="zh-CN" w:eastAsia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361D7C">
      <w:rPr>
        <w:b/>
        <w:bCs/>
        <w:noProof/>
      </w:rPr>
      <w:t>5</w:t>
    </w:r>
    <w:r>
      <w:rPr>
        <w:b/>
        <w:bCs/>
        <w:sz w:val="24"/>
        <w:szCs w:val="24"/>
      </w:rPr>
      <w:fldChar w:fldCharType="end"/>
    </w:r>
  </w:p>
  <w:p w14:paraId="7F12AF5C" w14:textId="77777777" w:rsidR="00D40885" w:rsidRDefault="00D4088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FA2DA" w14:textId="77777777" w:rsidR="00511ED8" w:rsidRDefault="00511ED8" w:rsidP="004A252D">
      <w:r>
        <w:separator/>
      </w:r>
    </w:p>
  </w:footnote>
  <w:footnote w:type="continuationSeparator" w:id="0">
    <w:p w14:paraId="4BE1F66C" w14:textId="77777777" w:rsidR="00511ED8" w:rsidRDefault="00511ED8" w:rsidP="004A2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5AF24C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</w:lvl>
    <w:lvl w:ilvl="1">
      <w:start w:val="1"/>
      <w:numFmt w:val="decimal"/>
      <w:lvlText w:val="（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6"/>
    <w:multiLevelType w:val="singleLevel"/>
    <w:tmpl w:val="00000006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B"/>
    <w:multiLevelType w:val="multilevel"/>
    <w:tmpl w:val="0000000B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00000D"/>
    <w:multiLevelType w:val="multilevel"/>
    <w:tmpl w:val="0000000D"/>
    <w:lvl w:ilvl="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000000F"/>
    <w:multiLevelType w:val="singleLevel"/>
    <w:tmpl w:val="0000000F"/>
    <w:lvl w:ilvl="0">
      <w:start w:val="5"/>
      <w:numFmt w:val="decimal"/>
      <w:suff w:val="nothing"/>
      <w:lvlText w:val="（%1）"/>
      <w:lvlJc w:val="left"/>
    </w:lvl>
  </w:abstractNum>
  <w:abstractNum w:abstractNumId="7" w15:restartNumberingAfterBreak="0">
    <w:nsid w:val="00000010"/>
    <w:multiLevelType w:val="multilevel"/>
    <w:tmpl w:val="00000010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0000011"/>
    <w:multiLevelType w:val="singleLevel"/>
    <w:tmpl w:val="00000011"/>
    <w:lvl w:ilvl="0">
      <w:start w:val="2"/>
      <w:numFmt w:val="decimal"/>
      <w:suff w:val="nothing"/>
      <w:lvlText w:val="（%1）"/>
      <w:lvlJc w:val="left"/>
    </w:lvl>
  </w:abstractNum>
  <w:abstractNum w:abstractNumId="9" w15:restartNumberingAfterBreak="0">
    <w:nsid w:val="0C536AFF"/>
    <w:multiLevelType w:val="hybridMultilevel"/>
    <w:tmpl w:val="921A77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DD25ADF"/>
    <w:multiLevelType w:val="hybridMultilevel"/>
    <w:tmpl w:val="4A9EFF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1110555F"/>
    <w:multiLevelType w:val="hybridMultilevel"/>
    <w:tmpl w:val="D68C5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CE68F6"/>
    <w:multiLevelType w:val="hybridMultilevel"/>
    <w:tmpl w:val="1CECF420"/>
    <w:lvl w:ilvl="0" w:tplc="A8C4F112">
      <w:start w:val="1"/>
      <w:numFmt w:val="decimal"/>
      <w:lvlText w:val="%1"/>
      <w:lvlJc w:val="left"/>
      <w:pPr>
        <w:ind w:left="720" w:hanging="720"/>
      </w:pPr>
      <w:rPr>
        <w:rFonts w:ascii="等线" w:eastAsia="等线" w:hAnsi="等线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D327B9"/>
    <w:multiLevelType w:val="hybridMultilevel"/>
    <w:tmpl w:val="9A44C6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6D6398F"/>
    <w:multiLevelType w:val="hybridMultilevel"/>
    <w:tmpl w:val="B7B07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017E4E"/>
    <w:multiLevelType w:val="hybridMultilevel"/>
    <w:tmpl w:val="E104FFB4"/>
    <w:lvl w:ilvl="0" w:tplc="4C8C2E2E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2BC1F6F"/>
    <w:multiLevelType w:val="hybridMultilevel"/>
    <w:tmpl w:val="4A9EFF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6A5C2370"/>
    <w:multiLevelType w:val="hybridMultilevel"/>
    <w:tmpl w:val="20DE2F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646227A"/>
    <w:multiLevelType w:val="hybridMultilevel"/>
    <w:tmpl w:val="385ED1C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16884237">
    <w:abstractNumId w:val="5"/>
  </w:num>
  <w:num w:numId="2" w16cid:durableId="440926969">
    <w:abstractNumId w:val="1"/>
    <w:lvlOverride w:ilvl="0">
      <w:startOverride w:val="1"/>
    </w:lvlOverride>
  </w:num>
  <w:num w:numId="3" w16cid:durableId="280654422">
    <w:abstractNumId w:val="3"/>
  </w:num>
  <w:num w:numId="4" w16cid:durableId="1324510099">
    <w:abstractNumId w:val="1"/>
    <w:lvlOverride w:ilvl="1">
      <w:startOverride w:val="1"/>
    </w:lvlOverride>
  </w:num>
  <w:num w:numId="5" w16cid:durableId="1376782764">
    <w:abstractNumId w:val="7"/>
  </w:num>
  <w:num w:numId="6" w16cid:durableId="712533771">
    <w:abstractNumId w:val="4"/>
  </w:num>
  <w:num w:numId="7" w16cid:durableId="88037">
    <w:abstractNumId w:val="1"/>
    <w:lvlOverride w:ilvl="1">
      <w:startOverride w:val="1"/>
    </w:lvlOverride>
  </w:num>
  <w:num w:numId="8" w16cid:durableId="1670253611">
    <w:abstractNumId w:val="8"/>
  </w:num>
  <w:num w:numId="9" w16cid:durableId="233322790">
    <w:abstractNumId w:val="6"/>
  </w:num>
  <w:num w:numId="10" w16cid:durableId="196048177">
    <w:abstractNumId w:val="2"/>
  </w:num>
  <w:num w:numId="11" w16cid:durableId="1629627473">
    <w:abstractNumId w:val="0"/>
  </w:num>
  <w:num w:numId="12" w16cid:durableId="1485123078">
    <w:abstractNumId w:val="14"/>
  </w:num>
  <w:num w:numId="13" w16cid:durableId="1021275930">
    <w:abstractNumId w:val="12"/>
  </w:num>
  <w:num w:numId="14" w16cid:durableId="1933271412">
    <w:abstractNumId w:val="9"/>
  </w:num>
  <w:num w:numId="15" w16cid:durableId="666834516">
    <w:abstractNumId w:val="13"/>
  </w:num>
  <w:num w:numId="16" w16cid:durableId="1827013658">
    <w:abstractNumId w:val="15"/>
  </w:num>
  <w:num w:numId="17" w16cid:durableId="2011256354">
    <w:abstractNumId w:val="10"/>
  </w:num>
  <w:num w:numId="18" w16cid:durableId="550506131">
    <w:abstractNumId w:val="16"/>
  </w:num>
  <w:num w:numId="19" w16cid:durableId="1759716940">
    <w:abstractNumId w:val="11"/>
  </w:num>
  <w:num w:numId="20" w16cid:durableId="210925644">
    <w:abstractNumId w:val="17"/>
  </w:num>
  <w:num w:numId="21" w16cid:durableId="3391673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35BB"/>
    <w:rsid w:val="00077528"/>
    <w:rsid w:val="000B4BB3"/>
    <w:rsid w:val="000B59F8"/>
    <w:rsid w:val="000B748D"/>
    <w:rsid w:val="001274AB"/>
    <w:rsid w:val="00172A27"/>
    <w:rsid w:val="001930D1"/>
    <w:rsid w:val="002A21E6"/>
    <w:rsid w:val="00316C86"/>
    <w:rsid w:val="00336179"/>
    <w:rsid w:val="00337BCF"/>
    <w:rsid w:val="003461E7"/>
    <w:rsid w:val="00361D7C"/>
    <w:rsid w:val="003A1FEE"/>
    <w:rsid w:val="003B2C7A"/>
    <w:rsid w:val="003C33B7"/>
    <w:rsid w:val="003C6920"/>
    <w:rsid w:val="003D511A"/>
    <w:rsid w:val="003F1D95"/>
    <w:rsid w:val="00424156"/>
    <w:rsid w:val="004A252D"/>
    <w:rsid w:val="004C65D2"/>
    <w:rsid w:val="004D3D86"/>
    <w:rsid w:val="00504CB8"/>
    <w:rsid w:val="00511ED8"/>
    <w:rsid w:val="00516A18"/>
    <w:rsid w:val="00554058"/>
    <w:rsid w:val="005D1815"/>
    <w:rsid w:val="005D513A"/>
    <w:rsid w:val="00633606"/>
    <w:rsid w:val="00672C98"/>
    <w:rsid w:val="00706EC2"/>
    <w:rsid w:val="00723E7B"/>
    <w:rsid w:val="007422CB"/>
    <w:rsid w:val="00770BFF"/>
    <w:rsid w:val="0088003F"/>
    <w:rsid w:val="00894E9A"/>
    <w:rsid w:val="008A5DB4"/>
    <w:rsid w:val="008A75B4"/>
    <w:rsid w:val="0096189D"/>
    <w:rsid w:val="009F1413"/>
    <w:rsid w:val="00A53F62"/>
    <w:rsid w:val="00AA4E59"/>
    <w:rsid w:val="00AD4343"/>
    <w:rsid w:val="00B45008"/>
    <w:rsid w:val="00B86829"/>
    <w:rsid w:val="00C26E29"/>
    <w:rsid w:val="00C52A5C"/>
    <w:rsid w:val="00D40885"/>
    <w:rsid w:val="00D573D0"/>
    <w:rsid w:val="00DA537B"/>
    <w:rsid w:val="00DF2F88"/>
    <w:rsid w:val="00E04757"/>
    <w:rsid w:val="00E93E65"/>
    <w:rsid w:val="00EC20F4"/>
    <w:rsid w:val="00EC66DB"/>
    <w:rsid w:val="00F17F08"/>
    <w:rsid w:val="00F8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295313A1"/>
  <w14:defaultImageDpi w14:val="300"/>
  <w15:chartTrackingRefBased/>
  <w15:docId w15:val="{B9505D95-86B4-491B-A42F-041C14F4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link w:val="20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rPr>
      <w:rFonts w:ascii="宋体" w:hAnsi="宋体" w:cs="宋体"/>
      <w:b/>
      <w:bCs/>
      <w:sz w:val="36"/>
      <w:szCs w:val="36"/>
    </w:rPr>
  </w:style>
  <w:style w:type="character" w:customStyle="1" w:styleId="a3">
    <w:name w:val="页眉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paragraph" w:styleId="a4">
    <w:name w:val="header"/>
    <w:basedOn w:val="a"/>
    <w:link w:val="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8">
    <w:name w:val="Hyperlink"/>
    <w:uiPriority w:val="99"/>
    <w:unhideWhenUsed/>
    <w:rsid w:val="00D40885"/>
    <w:rPr>
      <w:color w:val="0563C1"/>
      <w:u w:val="single"/>
    </w:rPr>
  </w:style>
  <w:style w:type="paragraph" w:styleId="a9">
    <w:name w:val="List Paragraph"/>
    <w:basedOn w:val="a"/>
    <w:uiPriority w:val="34"/>
    <w:qFormat/>
    <w:rsid w:val="003461E7"/>
    <w:pPr>
      <w:ind w:firstLineChars="200" w:firstLine="420"/>
    </w:pPr>
    <w:rPr>
      <w:rFonts w:ascii="Calibri" w:hAnsi="Calibri"/>
      <w:szCs w:val="22"/>
    </w:rPr>
  </w:style>
  <w:style w:type="table" w:styleId="aa">
    <w:name w:val="Table Grid"/>
    <w:basedOn w:val="a1"/>
    <w:uiPriority w:val="59"/>
    <w:rsid w:val="00316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801</Words>
  <Characters>4569</Characters>
  <Application>Microsoft Office Word</Application>
  <DocSecurity>0</DocSecurity>
  <PresentationFormat/>
  <Lines>38</Lines>
  <Paragraphs>10</Paragraphs>
  <Slides>0</Slides>
  <Notes>0</Notes>
  <HiddenSlides>0</HiddenSlides>
  <MMClips>0</MMClips>
  <ScaleCrop>false</ScaleCrop>
  <Manager/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将下列c语言代码在vc++调试通过并输出结果</dc:title>
  <dc:subject/>
  <dc:creator>globle</dc:creator>
  <cp:keywords/>
  <dc:description/>
  <cp:lastModifiedBy>S AlphB</cp:lastModifiedBy>
  <cp:revision>11</cp:revision>
  <dcterms:created xsi:type="dcterms:W3CDTF">2023-07-28T02:45:00Z</dcterms:created>
  <dcterms:modified xsi:type="dcterms:W3CDTF">2025-01-02T07:22:00Z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